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373B" w14:textId="77777777" w:rsidR="007F0E92" w:rsidRDefault="007F0E92">
      <w:pPr>
        <w:pStyle w:val="BodyText"/>
        <w:kinsoku w:val="0"/>
        <w:overflowPunct w:val="0"/>
        <w:spacing w:before="4"/>
        <w:ind w:left="0"/>
        <w:rPr>
          <w:rFonts w:ascii="Times New Roman" w:hAnsi="Times New Roman" w:cs="Times New Roman"/>
        </w:rPr>
      </w:pPr>
    </w:p>
    <w:p w14:paraId="6F132F69" w14:textId="087E13F6" w:rsidR="006F7395" w:rsidRPr="006F7395" w:rsidRDefault="006F7395" w:rsidP="006F7395">
      <w:pPr>
        <w:tabs>
          <w:tab w:val="left" w:pos="6379"/>
        </w:tabs>
        <w:kinsoku w:val="0"/>
        <w:overflowPunct w:val="0"/>
        <w:spacing w:before="33"/>
        <w:ind w:right="45"/>
        <w:jc w:val="center"/>
        <w:rPr>
          <w:rFonts w:ascii="Arial" w:hAnsi="Arial" w:cs="Arial"/>
          <w:sz w:val="20"/>
          <w:szCs w:val="20"/>
        </w:rPr>
      </w:pPr>
      <w:r w:rsidRPr="006F7395">
        <w:rPr>
          <w:rFonts w:ascii="Arial" w:hAnsi="Arial" w:cs="Arial"/>
          <w:sz w:val="20"/>
          <w:szCs w:val="20"/>
        </w:rPr>
        <w:t xml:space="preserve">Coursework Assignment Specification </w:t>
      </w:r>
    </w:p>
    <w:p w14:paraId="4E0EC4C8" w14:textId="7813C511" w:rsidR="006F7395" w:rsidRPr="006F7395" w:rsidRDefault="006F7395" w:rsidP="006F7395">
      <w:pPr>
        <w:tabs>
          <w:tab w:val="left" w:pos="6379"/>
        </w:tabs>
        <w:kinsoku w:val="0"/>
        <w:overflowPunct w:val="0"/>
        <w:spacing w:before="33"/>
        <w:ind w:right="45"/>
        <w:jc w:val="center"/>
        <w:rPr>
          <w:rFonts w:ascii="Arial" w:hAnsi="Arial" w:cs="Arial"/>
          <w:sz w:val="20"/>
          <w:szCs w:val="20"/>
        </w:rPr>
      </w:pPr>
      <w:r w:rsidRPr="006F7395">
        <w:rPr>
          <w:rFonts w:ascii="Arial" w:hAnsi="Arial" w:cs="Arial"/>
          <w:sz w:val="20"/>
          <w:szCs w:val="20"/>
        </w:rPr>
        <w:t>(</w:t>
      </w:r>
      <w:r w:rsidR="006D731B">
        <w:rPr>
          <w:rFonts w:ascii="Arial" w:hAnsi="Arial" w:cs="Arial"/>
          <w:sz w:val="20"/>
          <w:szCs w:val="20"/>
        </w:rPr>
        <w:t>70</w:t>
      </w:r>
      <w:r w:rsidRPr="006F7395">
        <w:rPr>
          <w:rFonts w:ascii="Arial" w:hAnsi="Arial" w:cs="Arial"/>
          <w:sz w:val="20"/>
          <w:szCs w:val="20"/>
        </w:rPr>
        <w:t xml:space="preserve"> % of the module assessment) </w:t>
      </w:r>
    </w:p>
    <w:p w14:paraId="27A00D64" w14:textId="3EA02AA6" w:rsidR="006F7395" w:rsidRPr="006F7395" w:rsidRDefault="006F7395" w:rsidP="006F7395">
      <w:pPr>
        <w:tabs>
          <w:tab w:val="left" w:pos="6379"/>
        </w:tabs>
        <w:kinsoku w:val="0"/>
        <w:overflowPunct w:val="0"/>
        <w:spacing w:before="33"/>
        <w:ind w:right="45"/>
        <w:jc w:val="center"/>
        <w:rPr>
          <w:rFonts w:ascii="Arial" w:hAnsi="Arial" w:cs="Arial"/>
          <w:sz w:val="20"/>
          <w:szCs w:val="20"/>
        </w:rPr>
      </w:pPr>
      <w:r w:rsidRPr="006F7395">
        <w:rPr>
          <w:rFonts w:ascii="Arial" w:hAnsi="Arial" w:cs="Arial"/>
          <w:sz w:val="20"/>
          <w:szCs w:val="20"/>
        </w:rPr>
        <w:t>Submission</w:t>
      </w:r>
      <w:r w:rsidR="006F5620">
        <w:rPr>
          <w:rFonts w:ascii="Arial" w:hAnsi="Arial" w:cs="Arial"/>
          <w:sz w:val="20"/>
          <w:szCs w:val="20"/>
        </w:rPr>
        <w:t xml:space="preserve"> Dateline:</w:t>
      </w:r>
      <w:r w:rsidR="006F5620">
        <w:t xml:space="preserve"> </w:t>
      </w:r>
      <w:r w:rsidR="006F5620" w:rsidRPr="006F5620">
        <w:rPr>
          <w:rFonts w:ascii="Arial" w:hAnsi="Arial" w:cs="Arial"/>
          <w:sz w:val="20"/>
          <w:szCs w:val="20"/>
        </w:rPr>
        <w:t>1:00 PM</w:t>
      </w:r>
      <w:r w:rsidR="006F5620">
        <w:rPr>
          <w:rFonts w:ascii="Arial" w:hAnsi="Arial" w:cs="Arial"/>
          <w:sz w:val="20"/>
          <w:szCs w:val="20"/>
        </w:rPr>
        <w:t>,</w:t>
      </w:r>
      <w:r w:rsidR="006F5620" w:rsidRPr="006F7395">
        <w:rPr>
          <w:rFonts w:ascii="Arial" w:hAnsi="Arial" w:cs="Arial"/>
          <w:sz w:val="20"/>
          <w:szCs w:val="20"/>
        </w:rPr>
        <w:t xml:space="preserve"> </w:t>
      </w:r>
      <w:r w:rsidR="006F5620" w:rsidRPr="006F5620">
        <w:rPr>
          <w:rFonts w:ascii="Arial" w:hAnsi="Arial" w:cs="Arial"/>
          <w:sz w:val="20"/>
          <w:szCs w:val="20"/>
        </w:rPr>
        <w:t>17</w:t>
      </w:r>
      <w:r w:rsidR="006F5620" w:rsidRPr="006F5620">
        <w:rPr>
          <w:rFonts w:ascii="Arial" w:hAnsi="Arial" w:cs="Arial"/>
          <w:sz w:val="20"/>
          <w:szCs w:val="20"/>
          <w:vertAlign w:val="superscript"/>
        </w:rPr>
        <w:t>th</w:t>
      </w:r>
      <w:r w:rsidR="006F5620">
        <w:rPr>
          <w:rFonts w:ascii="Arial" w:hAnsi="Arial" w:cs="Arial"/>
          <w:sz w:val="20"/>
          <w:szCs w:val="20"/>
        </w:rPr>
        <w:t xml:space="preserve"> </w:t>
      </w:r>
      <w:r w:rsidR="006F5620" w:rsidRPr="006F5620">
        <w:rPr>
          <w:rFonts w:ascii="Arial" w:hAnsi="Arial" w:cs="Arial"/>
          <w:sz w:val="20"/>
          <w:szCs w:val="20"/>
        </w:rPr>
        <w:t>December 2020</w:t>
      </w:r>
      <w:r w:rsidRPr="006F7395">
        <w:rPr>
          <w:rFonts w:ascii="Arial" w:hAnsi="Arial" w:cs="Arial"/>
          <w:sz w:val="20"/>
          <w:szCs w:val="20"/>
        </w:rPr>
        <w:t xml:space="preserve"> </w:t>
      </w:r>
    </w:p>
    <w:p w14:paraId="60273D79" w14:textId="0C547788" w:rsidR="002A5E3E" w:rsidRPr="002A5E3E" w:rsidRDefault="002A5E3E" w:rsidP="006F7395">
      <w:pPr>
        <w:tabs>
          <w:tab w:val="left" w:pos="6379"/>
        </w:tabs>
        <w:kinsoku w:val="0"/>
        <w:overflowPunct w:val="0"/>
        <w:spacing w:before="33"/>
        <w:ind w:right="45"/>
        <w:jc w:val="center"/>
        <w:rPr>
          <w:rFonts w:ascii="Arial" w:hAnsi="Arial" w:cs="Arial"/>
          <w:b/>
          <w:bCs/>
        </w:rPr>
      </w:pPr>
      <w:r w:rsidRPr="002A5E3E">
        <w:rPr>
          <w:rFonts w:ascii="Arial" w:hAnsi="Arial" w:cs="Arial"/>
          <w:b/>
          <w:bCs/>
        </w:rPr>
        <w:t>Library Management System</w:t>
      </w:r>
    </w:p>
    <w:p w14:paraId="604D057D" w14:textId="77777777" w:rsidR="007F0E92" w:rsidRPr="00141B35" w:rsidRDefault="007F0E92">
      <w:pPr>
        <w:pStyle w:val="BodyText"/>
        <w:kinsoku w:val="0"/>
        <w:overflowPunct w:val="0"/>
        <w:spacing w:before="9"/>
        <w:ind w:left="0"/>
        <w:rPr>
          <w:sz w:val="32"/>
          <w:szCs w:val="32"/>
        </w:rPr>
      </w:pPr>
    </w:p>
    <w:p w14:paraId="05D87ED4" w14:textId="77777777" w:rsidR="007F0E92" w:rsidRPr="005B32A1" w:rsidRDefault="007F0E92" w:rsidP="00141B35">
      <w:pPr>
        <w:pStyle w:val="Heading1"/>
        <w:numPr>
          <w:ilvl w:val="0"/>
          <w:numId w:val="6"/>
        </w:numPr>
        <w:tabs>
          <w:tab w:val="left" w:pos="1134"/>
        </w:tabs>
        <w:kinsoku w:val="0"/>
        <w:overflowPunct w:val="0"/>
        <w:spacing w:before="0"/>
        <w:ind w:left="284" w:hanging="297"/>
        <w:jc w:val="both"/>
        <w:rPr>
          <w:rFonts w:asciiTheme="majorHAnsi" w:hAnsiTheme="majorHAnsi"/>
        </w:rPr>
      </w:pPr>
      <w:r w:rsidRPr="005B32A1">
        <w:rPr>
          <w:rFonts w:asciiTheme="majorHAnsi" w:hAnsiTheme="majorHAnsi"/>
        </w:rPr>
        <w:t>Problem Description</w:t>
      </w:r>
    </w:p>
    <w:p w14:paraId="5D864C80" w14:textId="77777777" w:rsidR="0046775E" w:rsidRPr="00141B35" w:rsidRDefault="0046775E" w:rsidP="00141B35">
      <w:r w:rsidRPr="00141B35">
        <w:t xml:space="preserve">1.1 Overview </w:t>
      </w:r>
    </w:p>
    <w:p w14:paraId="0431C144" w14:textId="77777777" w:rsidR="0046775E" w:rsidRPr="00141B35" w:rsidRDefault="0046775E" w:rsidP="00141B35">
      <w:pPr>
        <w:ind w:left="567"/>
      </w:pPr>
    </w:p>
    <w:p w14:paraId="66BD9B5F" w14:textId="72DB295F" w:rsidR="00FD09B4" w:rsidRPr="00141B35" w:rsidRDefault="0046775E" w:rsidP="00FD09B4">
      <w:pPr>
        <w:pStyle w:val="BodyText"/>
        <w:kinsoku w:val="0"/>
        <w:overflowPunct w:val="0"/>
        <w:spacing w:line="259" w:lineRule="auto"/>
        <w:ind w:left="0" w:right="45"/>
        <w:jc w:val="both"/>
        <w:rPr>
          <w:sz w:val="24"/>
          <w:szCs w:val="24"/>
        </w:rPr>
      </w:pPr>
      <w:r w:rsidRPr="00141B35">
        <w:rPr>
          <w:sz w:val="24"/>
          <w:szCs w:val="24"/>
        </w:rPr>
        <w:t>Your task is to write a simple library management system</w:t>
      </w:r>
      <w:r w:rsidR="00F66BF0">
        <w:rPr>
          <w:sz w:val="24"/>
          <w:szCs w:val="24"/>
        </w:rPr>
        <w:t xml:space="preserve"> for </w:t>
      </w:r>
      <w:r w:rsidR="00D54B3A" w:rsidRPr="00D54B3A">
        <w:rPr>
          <w:b/>
          <w:bCs/>
          <w:sz w:val="24"/>
          <w:szCs w:val="24"/>
        </w:rPr>
        <w:t>a</w:t>
      </w:r>
      <w:r w:rsidR="00D54B3A">
        <w:rPr>
          <w:sz w:val="24"/>
          <w:szCs w:val="24"/>
        </w:rPr>
        <w:t xml:space="preserve"> </w:t>
      </w:r>
      <w:bookmarkStart w:id="0" w:name="_Hlk23764978"/>
      <w:r w:rsidR="00F66BF0" w:rsidRPr="00B36539">
        <w:rPr>
          <w:b/>
          <w:bCs/>
          <w:sz w:val="24"/>
          <w:szCs w:val="24"/>
        </w:rPr>
        <w:t>librarian</w:t>
      </w:r>
      <w:bookmarkEnd w:id="0"/>
      <w:r w:rsidR="00F66BF0">
        <w:rPr>
          <w:sz w:val="24"/>
          <w:szCs w:val="24"/>
        </w:rPr>
        <w:t>.</w:t>
      </w:r>
      <w:r w:rsidRPr="00141B35">
        <w:rPr>
          <w:sz w:val="24"/>
          <w:szCs w:val="24"/>
        </w:rPr>
        <w:t xml:space="preserve"> </w:t>
      </w:r>
      <w:r w:rsidR="00D924E3">
        <w:rPr>
          <w:sz w:val="24"/>
          <w:szCs w:val="24"/>
        </w:rPr>
        <w:t xml:space="preserve">The </w:t>
      </w:r>
      <w:r w:rsidR="00D924E3" w:rsidRPr="00D924E3">
        <w:rPr>
          <w:sz w:val="24"/>
          <w:szCs w:val="24"/>
        </w:rPr>
        <w:t>librarian</w:t>
      </w:r>
      <w:r w:rsidRPr="00141B35">
        <w:rPr>
          <w:sz w:val="24"/>
          <w:szCs w:val="24"/>
        </w:rPr>
        <w:t xml:space="preserve"> should be able to search for books by title to check their availability, check </w:t>
      </w:r>
      <w:r w:rsidR="002233C4" w:rsidRPr="00141B35">
        <w:rPr>
          <w:sz w:val="24"/>
          <w:szCs w:val="24"/>
        </w:rPr>
        <w:t xml:space="preserve">out </w:t>
      </w:r>
      <w:r w:rsidRPr="00141B35">
        <w:rPr>
          <w:sz w:val="24"/>
          <w:szCs w:val="24"/>
        </w:rPr>
        <w:t>available books, and return any books the</w:t>
      </w:r>
      <w:r w:rsidR="002233C4">
        <w:rPr>
          <w:sz w:val="24"/>
          <w:szCs w:val="24"/>
        </w:rPr>
        <w:t xml:space="preserve"> members</w:t>
      </w:r>
      <w:r w:rsidRPr="00141B35">
        <w:rPr>
          <w:sz w:val="24"/>
          <w:szCs w:val="24"/>
        </w:rPr>
        <w:t xml:space="preserve"> currently have. Details of all books in the library should be stored in an external text file. </w:t>
      </w:r>
      <w:r w:rsidR="00FD09B4" w:rsidRPr="00141B35">
        <w:rPr>
          <w:sz w:val="24"/>
          <w:szCs w:val="24"/>
        </w:rPr>
        <w:t xml:space="preserve">For each book the following information should be stored: </w:t>
      </w:r>
      <w:r w:rsidR="00FD09B4">
        <w:rPr>
          <w:sz w:val="24"/>
          <w:szCs w:val="24"/>
        </w:rPr>
        <w:t xml:space="preserve">ISBN, </w:t>
      </w:r>
      <w:r w:rsidR="00FD09B4" w:rsidRPr="00141B35">
        <w:rPr>
          <w:sz w:val="24"/>
          <w:szCs w:val="24"/>
        </w:rPr>
        <w:t xml:space="preserve">title, author, current loan status (is it available, and if not, who has it?), </w:t>
      </w:r>
      <w:r w:rsidR="00FD09B4">
        <w:rPr>
          <w:sz w:val="24"/>
          <w:szCs w:val="24"/>
        </w:rPr>
        <w:t xml:space="preserve">purchase date, </w:t>
      </w:r>
      <w:r w:rsidR="00FD09B4" w:rsidRPr="00141B35">
        <w:rPr>
          <w:sz w:val="24"/>
          <w:szCs w:val="24"/>
        </w:rPr>
        <w:t>and a unique ID number which can be used to identify different copies of the same book.</w:t>
      </w:r>
    </w:p>
    <w:p w14:paraId="5D3779FA"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344F5791" w14:textId="2DFB9504" w:rsidR="0046775E" w:rsidRPr="00141B35" w:rsidRDefault="0046775E" w:rsidP="00141B35">
      <w:r w:rsidRPr="00141B35">
        <w:t xml:space="preserve">1.2 </w:t>
      </w:r>
      <w:r w:rsidR="00D924E3">
        <w:t xml:space="preserve">Member </w:t>
      </w:r>
      <w:r w:rsidRPr="00141B35">
        <w:t xml:space="preserve"> </w:t>
      </w:r>
    </w:p>
    <w:p w14:paraId="62DF3728"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2853DF6F" w14:textId="0DF6E5BC" w:rsidR="0046775E" w:rsidRPr="00141B35" w:rsidRDefault="00D924E3" w:rsidP="00141B35">
      <w:pPr>
        <w:pStyle w:val="BodyText"/>
        <w:kinsoku w:val="0"/>
        <w:overflowPunct w:val="0"/>
        <w:spacing w:line="259" w:lineRule="auto"/>
        <w:ind w:left="0" w:right="45"/>
        <w:jc w:val="both"/>
        <w:rPr>
          <w:sz w:val="24"/>
          <w:szCs w:val="24"/>
        </w:rPr>
      </w:pPr>
      <w:r>
        <w:rPr>
          <w:sz w:val="24"/>
          <w:szCs w:val="24"/>
        </w:rPr>
        <w:t xml:space="preserve">Members </w:t>
      </w:r>
      <w:r w:rsidR="0046775E" w:rsidRPr="00141B35">
        <w:rPr>
          <w:sz w:val="24"/>
          <w:szCs w:val="24"/>
        </w:rPr>
        <w:t xml:space="preserve">should be identified using their unique ID-numbers. For simplicity it is suggested that you use </w:t>
      </w:r>
      <w:r w:rsidR="00530C4F" w:rsidRPr="00141B35">
        <w:rPr>
          <w:sz w:val="24"/>
          <w:szCs w:val="24"/>
        </w:rPr>
        <w:t>4-digit</w:t>
      </w:r>
      <w:r w:rsidR="0046775E" w:rsidRPr="00141B35">
        <w:rPr>
          <w:sz w:val="24"/>
          <w:szCs w:val="24"/>
        </w:rPr>
        <w:t xml:space="preserve"> integers (e.g.: 1000-9999) for these IDs, and you may assume that all </w:t>
      </w:r>
      <w:r w:rsidR="00530C4F" w:rsidRPr="00141B35">
        <w:rPr>
          <w:sz w:val="24"/>
          <w:szCs w:val="24"/>
        </w:rPr>
        <w:t>4-digit</w:t>
      </w:r>
      <w:r w:rsidR="0046775E" w:rsidRPr="00141B35">
        <w:rPr>
          <w:sz w:val="24"/>
          <w:szCs w:val="24"/>
        </w:rPr>
        <w:t xml:space="preserve"> numbers are valid </w:t>
      </w:r>
      <w:bookmarkStart w:id="1" w:name="_Hlk23765470"/>
      <w:r>
        <w:rPr>
          <w:sz w:val="24"/>
          <w:szCs w:val="24"/>
        </w:rPr>
        <w:t>member</w:t>
      </w:r>
      <w:bookmarkEnd w:id="1"/>
      <w:r w:rsidR="0046775E" w:rsidRPr="00141B35">
        <w:rPr>
          <w:sz w:val="24"/>
          <w:szCs w:val="24"/>
        </w:rPr>
        <w:t xml:space="preserve">s. (Note however that your program should be able to distinguish between valid and invalid IDs, so that e.g. hh9# would not be accepted. You do not store any further </w:t>
      </w:r>
      <w:r>
        <w:rPr>
          <w:sz w:val="24"/>
          <w:szCs w:val="24"/>
        </w:rPr>
        <w:t>member</w:t>
      </w:r>
      <w:r w:rsidR="0046775E" w:rsidRPr="00141B35">
        <w:rPr>
          <w:sz w:val="24"/>
          <w:szCs w:val="24"/>
        </w:rPr>
        <w:t xml:space="preserve"> information.</w:t>
      </w:r>
    </w:p>
    <w:p w14:paraId="34AF805D" w14:textId="77777777" w:rsidR="0046775E" w:rsidRPr="00141B35" w:rsidRDefault="0046775E" w:rsidP="00141B35">
      <w:pPr>
        <w:pStyle w:val="BodyText"/>
        <w:kinsoku w:val="0"/>
        <w:overflowPunct w:val="0"/>
        <w:spacing w:line="259" w:lineRule="auto"/>
        <w:ind w:left="567" w:right="852" w:firstLine="298"/>
        <w:jc w:val="both"/>
        <w:rPr>
          <w:sz w:val="24"/>
          <w:szCs w:val="24"/>
        </w:rPr>
      </w:pPr>
    </w:p>
    <w:p w14:paraId="4BDC3DDC" w14:textId="77777777" w:rsidR="00AC0071" w:rsidRPr="00141B35" w:rsidRDefault="00AC0071" w:rsidP="00141B35">
      <w:r w:rsidRPr="00141B35">
        <w:t>1.</w:t>
      </w:r>
      <w:r w:rsidR="00112DB2" w:rsidRPr="00141B35">
        <w:t>3</w:t>
      </w:r>
      <w:r w:rsidRPr="00141B35">
        <w:t xml:space="preserve"> The Text File </w:t>
      </w:r>
    </w:p>
    <w:p w14:paraId="5B3E051A" w14:textId="77777777" w:rsidR="00AC0071" w:rsidRPr="00141B35" w:rsidRDefault="00AC0071" w:rsidP="00141B35">
      <w:pPr>
        <w:pStyle w:val="BodyText"/>
        <w:kinsoku w:val="0"/>
        <w:overflowPunct w:val="0"/>
        <w:spacing w:line="259" w:lineRule="auto"/>
        <w:ind w:left="567" w:right="852"/>
        <w:jc w:val="both"/>
        <w:rPr>
          <w:sz w:val="24"/>
          <w:szCs w:val="24"/>
        </w:rPr>
      </w:pPr>
    </w:p>
    <w:p w14:paraId="75568AA9" w14:textId="0EA09141" w:rsidR="00AC0071" w:rsidRDefault="00AC0071" w:rsidP="00C8678B">
      <w:pPr>
        <w:pStyle w:val="BodyText"/>
        <w:kinsoku w:val="0"/>
        <w:overflowPunct w:val="0"/>
        <w:spacing w:line="259" w:lineRule="auto"/>
        <w:ind w:left="0" w:right="45"/>
        <w:jc w:val="both"/>
        <w:rPr>
          <w:sz w:val="24"/>
          <w:szCs w:val="24"/>
        </w:rPr>
      </w:pPr>
      <w:r w:rsidRPr="00C8678B">
        <w:rPr>
          <w:sz w:val="24"/>
          <w:szCs w:val="24"/>
        </w:rPr>
        <w:t xml:space="preserve">Your text file storing the information on each book should contain all the data mentioned in the </w:t>
      </w:r>
      <w:r w:rsidR="00D924E3">
        <w:rPr>
          <w:sz w:val="24"/>
          <w:szCs w:val="24"/>
        </w:rPr>
        <w:t>o</w:t>
      </w:r>
      <w:r w:rsidRPr="00C8678B">
        <w:rPr>
          <w:sz w:val="24"/>
          <w:szCs w:val="24"/>
        </w:rPr>
        <w:t xml:space="preserve">verview section. You </w:t>
      </w:r>
      <w:r w:rsidR="00D924E3">
        <w:rPr>
          <w:sz w:val="24"/>
          <w:szCs w:val="24"/>
        </w:rPr>
        <w:t>must</w:t>
      </w:r>
      <w:r w:rsidRPr="00C8678B">
        <w:rPr>
          <w:sz w:val="24"/>
          <w:szCs w:val="24"/>
        </w:rPr>
        <w:t xml:space="preserve"> organise the file as follows:</w:t>
      </w:r>
    </w:p>
    <w:p w14:paraId="40F11FF6" w14:textId="7D6406CA" w:rsidR="00FD09B4" w:rsidRDefault="00FD09B4" w:rsidP="00C8678B">
      <w:pPr>
        <w:pStyle w:val="BodyText"/>
        <w:kinsoku w:val="0"/>
        <w:overflowPunct w:val="0"/>
        <w:spacing w:line="259" w:lineRule="auto"/>
        <w:ind w:left="0" w:right="45"/>
        <w:jc w:val="both"/>
        <w:rPr>
          <w:sz w:val="24"/>
          <w:szCs w:val="24"/>
        </w:rPr>
      </w:pPr>
    </w:p>
    <w:tbl>
      <w:tblPr>
        <w:tblStyle w:val="TableGrid"/>
        <w:tblW w:w="0" w:type="auto"/>
        <w:tblInd w:w="495" w:type="dxa"/>
        <w:tblLook w:val="04A0" w:firstRow="1" w:lastRow="0" w:firstColumn="1" w:lastColumn="0" w:noHBand="0" w:noVBand="1"/>
      </w:tblPr>
      <w:tblGrid>
        <w:gridCol w:w="703"/>
        <w:gridCol w:w="1997"/>
        <w:gridCol w:w="1212"/>
        <w:gridCol w:w="1363"/>
        <w:gridCol w:w="1481"/>
        <w:gridCol w:w="1289"/>
      </w:tblGrid>
      <w:tr w:rsidR="00FD09B4" w:rsidRPr="00141B35" w14:paraId="3AAF5137" w14:textId="77777777" w:rsidTr="00F15B35">
        <w:trPr>
          <w:trHeight w:val="456"/>
        </w:trPr>
        <w:tc>
          <w:tcPr>
            <w:tcW w:w="918" w:type="dxa"/>
          </w:tcPr>
          <w:p w14:paraId="2DCD9F45"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ID</w:t>
            </w:r>
          </w:p>
        </w:tc>
        <w:tc>
          <w:tcPr>
            <w:tcW w:w="1125" w:type="dxa"/>
          </w:tcPr>
          <w:p w14:paraId="4463E871"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ISBN</w:t>
            </w:r>
          </w:p>
        </w:tc>
        <w:tc>
          <w:tcPr>
            <w:tcW w:w="1357" w:type="dxa"/>
          </w:tcPr>
          <w:p w14:paraId="47D91C3E"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Title</w:t>
            </w:r>
          </w:p>
        </w:tc>
        <w:tc>
          <w:tcPr>
            <w:tcW w:w="1498" w:type="dxa"/>
          </w:tcPr>
          <w:p w14:paraId="6F1D48F1"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Author</w:t>
            </w:r>
          </w:p>
        </w:tc>
        <w:tc>
          <w:tcPr>
            <w:tcW w:w="1701" w:type="dxa"/>
          </w:tcPr>
          <w:p w14:paraId="51843E42"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Purchase Date</w:t>
            </w:r>
          </w:p>
        </w:tc>
        <w:tc>
          <w:tcPr>
            <w:tcW w:w="1446" w:type="dxa"/>
          </w:tcPr>
          <w:p w14:paraId="59555BCB"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Member</w:t>
            </w:r>
            <w:r w:rsidRPr="00141B35">
              <w:rPr>
                <w:sz w:val="24"/>
                <w:szCs w:val="24"/>
              </w:rPr>
              <w:t xml:space="preserve"> Id</w:t>
            </w:r>
          </w:p>
        </w:tc>
      </w:tr>
      <w:tr w:rsidR="00FD09B4" w:rsidRPr="00141B35" w14:paraId="231BFE9B" w14:textId="77777777" w:rsidTr="00F15B35">
        <w:trPr>
          <w:trHeight w:val="228"/>
        </w:trPr>
        <w:tc>
          <w:tcPr>
            <w:tcW w:w="918" w:type="dxa"/>
          </w:tcPr>
          <w:p w14:paraId="72CB75FB"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1</w:t>
            </w:r>
          </w:p>
        </w:tc>
        <w:tc>
          <w:tcPr>
            <w:tcW w:w="1125" w:type="dxa"/>
          </w:tcPr>
          <w:p w14:paraId="027A1792" w14:textId="77777777" w:rsidR="00FD09B4" w:rsidRPr="00141B35" w:rsidRDefault="00FD09B4" w:rsidP="00F15B35">
            <w:pPr>
              <w:pStyle w:val="BodyText"/>
              <w:kinsoku w:val="0"/>
              <w:overflowPunct w:val="0"/>
              <w:spacing w:line="259" w:lineRule="auto"/>
              <w:ind w:left="0" w:right="45"/>
              <w:jc w:val="both"/>
              <w:rPr>
                <w:sz w:val="24"/>
                <w:szCs w:val="24"/>
              </w:rPr>
            </w:pPr>
            <w:r w:rsidRPr="00EE64C9">
              <w:rPr>
                <w:sz w:val="24"/>
                <w:szCs w:val="24"/>
              </w:rPr>
              <w:t>9783161484100</w:t>
            </w:r>
          </w:p>
        </w:tc>
        <w:tc>
          <w:tcPr>
            <w:tcW w:w="1357" w:type="dxa"/>
          </w:tcPr>
          <w:p w14:paraId="20E6F968"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Book_1</w:t>
            </w:r>
          </w:p>
        </w:tc>
        <w:tc>
          <w:tcPr>
            <w:tcW w:w="1498" w:type="dxa"/>
          </w:tcPr>
          <w:p w14:paraId="57FADB8E"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Author_1</w:t>
            </w:r>
          </w:p>
        </w:tc>
        <w:tc>
          <w:tcPr>
            <w:tcW w:w="1701" w:type="dxa"/>
          </w:tcPr>
          <w:p w14:paraId="4DC5C016"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1/8/2010</w:t>
            </w:r>
          </w:p>
        </w:tc>
        <w:tc>
          <w:tcPr>
            <w:tcW w:w="1446" w:type="dxa"/>
          </w:tcPr>
          <w:p w14:paraId="3666DC3E"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1023</w:t>
            </w:r>
          </w:p>
        </w:tc>
      </w:tr>
      <w:tr w:rsidR="00FD09B4" w:rsidRPr="00141B35" w14:paraId="7A472142" w14:textId="77777777" w:rsidTr="00F15B35">
        <w:trPr>
          <w:trHeight w:val="240"/>
        </w:trPr>
        <w:tc>
          <w:tcPr>
            <w:tcW w:w="918" w:type="dxa"/>
          </w:tcPr>
          <w:p w14:paraId="0403501C"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2</w:t>
            </w:r>
          </w:p>
        </w:tc>
        <w:tc>
          <w:tcPr>
            <w:tcW w:w="1125" w:type="dxa"/>
          </w:tcPr>
          <w:p w14:paraId="0E2506CF" w14:textId="77777777" w:rsidR="00FD09B4" w:rsidRPr="00141B35" w:rsidRDefault="00FD09B4" w:rsidP="00F15B35">
            <w:pPr>
              <w:pStyle w:val="BodyText"/>
              <w:kinsoku w:val="0"/>
              <w:overflowPunct w:val="0"/>
              <w:spacing w:line="259" w:lineRule="auto"/>
              <w:ind w:left="0" w:right="45"/>
              <w:jc w:val="both"/>
              <w:rPr>
                <w:sz w:val="24"/>
                <w:szCs w:val="24"/>
              </w:rPr>
            </w:pPr>
            <w:r w:rsidRPr="00EE64C9">
              <w:rPr>
                <w:sz w:val="24"/>
                <w:szCs w:val="24"/>
              </w:rPr>
              <w:t>9783161484105</w:t>
            </w:r>
          </w:p>
        </w:tc>
        <w:tc>
          <w:tcPr>
            <w:tcW w:w="1357" w:type="dxa"/>
          </w:tcPr>
          <w:p w14:paraId="3D82F55D"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Book_2</w:t>
            </w:r>
          </w:p>
        </w:tc>
        <w:tc>
          <w:tcPr>
            <w:tcW w:w="1498" w:type="dxa"/>
          </w:tcPr>
          <w:p w14:paraId="640BB32B"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Author_2</w:t>
            </w:r>
          </w:p>
        </w:tc>
        <w:tc>
          <w:tcPr>
            <w:tcW w:w="1701" w:type="dxa"/>
          </w:tcPr>
          <w:p w14:paraId="2FE57647"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1/8/2014</w:t>
            </w:r>
          </w:p>
        </w:tc>
        <w:tc>
          <w:tcPr>
            <w:tcW w:w="1446" w:type="dxa"/>
          </w:tcPr>
          <w:p w14:paraId="10F74CB9"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0</w:t>
            </w:r>
          </w:p>
        </w:tc>
      </w:tr>
      <w:tr w:rsidR="00FD09B4" w:rsidRPr="00141B35" w14:paraId="6F6C99C1" w14:textId="77777777" w:rsidTr="00F15B35">
        <w:trPr>
          <w:trHeight w:val="240"/>
        </w:trPr>
        <w:tc>
          <w:tcPr>
            <w:tcW w:w="918" w:type="dxa"/>
          </w:tcPr>
          <w:p w14:paraId="15D3C8D5"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3</w:t>
            </w:r>
          </w:p>
        </w:tc>
        <w:tc>
          <w:tcPr>
            <w:tcW w:w="1125" w:type="dxa"/>
          </w:tcPr>
          <w:p w14:paraId="78CC3D8F" w14:textId="77777777" w:rsidR="00FD09B4" w:rsidRPr="00141B35" w:rsidRDefault="00FD09B4" w:rsidP="00F15B35">
            <w:pPr>
              <w:pStyle w:val="BodyText"/>
              <w:kinsoku w:val="0"/>
              <w:overflowPunct w:val="0"/>
              <w:spacing w:line="259" w:lineRule="auto"/>
              <w:ind w:left="0" w:right="45"/>
              <w:jc w:val="both"/>
              <w:rPr>
                <w:sz w:val="24"/>
                <w:szCs w:val="24"/>
              </w:rPr>
            </w:pPr>
            <w:r w:rsidRPr="00EE64C9">
              <w:rPr>
                <w:sz w:val="24"/>
                <w:szCs w:val="24"/>
              </w:rPr>
              <w:t>9783161484100</w:t>
            </w:r>
          </w:p>
        </w:tc>
        <w:tc>
          <w:tcPr>
            <w:tcW w:w="1357" w:type="dxa"/>
          </w:tcPr>
          <w:p w14:paraId="4E62A144"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Book_1</w:t>
            </w:r>
          </w:p>
        </w:tc>
        <w:tc>
          <w:tcPr>
            <w:tcW w:w="1498" w:type="dxa"/>
          </w:tcPr>
          <w:p w14:paraId="38D19388"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Author_1</w:t>
            </w:r>
          </w:p>
        </w:tc>
        <w:tc>
          <w:tcPr>
            <w:tcW w:w="1701" w:type="dxa"/>
          </w:tcPr>
          <w:p w14:paraId="5B159C79" w14:textId="77777777" w:rsidR="00FD09B4" w:rsidRDefault="00FD09B4" w:rsidP="00F15B35">
            <w:pPr>
              <w:pStyle w:val="BodyText"/>
              <w:kinsoku w:val="0"/>
              <w:overflowPunct w:val="0"/>
              <w:spacing w:line="259" w:lineRule="auto"/>
              <w:ind w:left="0" w:right="45"/>
              <w:jc w:val="both"/>
              <w:rPr>
                <w:sz w:val="24"/>
                <w:szCs w:val="24"/>
              </w:rPr>
            </w:pPr>
            <w:r>
              <w:rPr>
                <w:sz w:val="24"/>
                <w:szCs w:val="24"/>
              </w:rPr>
              <w:t>1/8/2010</w:t>
            </w:r>
          </w:p>
        </w:tc>
        <w:tc>
          <w:tcPr>
            <w:tcW w:w="1446" w:type="dxa"/>
          </w:tcPr>
          <w:p w14:paraId="6720C684" w14:textId="77777777" w:rsidR="00FD09B4" w:rsidRPr="00141B35" w:rsidRDefault="00FD09B4" w:rsidP="00F15B35">
            <w:pPr>
              <w:pStyle w:val="BodyText"/>
              <w:kinsoku w:val="0"/>
              <w:overflowPunct w:val="0"/>
              <w:spacing w:line="259" w:lineRule="auto"/>
              <w:ind w:left="0" w:right="45"/>
              <w:jc w:val="both"/>
              <w:rPr>
                <w:sz w:val="24"/>
                <w:szCs w:val="24"/>
              </w:rPr>
            </w:pPr>
            <w:r>
              <w:rPr>
                <w:sz w:val="24"/>
                <w:szCs w:val="24"/>
              </w:rPr>
              <w:t>0</w:t>
            </w:r>
          </w:p>
        </w:tc>
      </w:tr>
      <w:tr w:rsidR="00FD09B4" w:rsidRPr="00141B35" w14:paraId="6CB3B42B" w14:textId="77777777" w:rsidTr="00F15B35">
        <w:trPr>
          <w:trHeight w:val="240"/>
        </w:trPr>
        <w:tc>
          <w:tcPr>
            <w:tcW w:w="918" w:type="dxa"/>
          </w:tcPr>
          <w:p w14:paraId="34537F38"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125" w:type="dxa"/>
          </w:tcPr>
          <w:p w14:paraId="024455CC" w14:textId="77777777" w:rsidR="00FD09B4" w:rsidRPr="00EE64C9" w:rsidRDefault="00FD09B4" w:rsidP="00F15B35">
            <w:pPr>
              <w:pStyle w:val="BodyText"/>
              <w:kinsoku w:val="0"/>
              <w:overflowPunct w:val="0"/>
              <w:spacing w:line="259" w:lineRule="auto"/>
              <w:ind w:left="0" w:right="45"/>
              <w:jc w:val="center"/>
              <w:rPr>
                <w:b/>
                <w:bCs/>
                <w:sz w:val="24"/>
                <w:szCs w:val="24"/>
              </w:rPr>
            </w:pPr>
            <w:r w:rsidRPr="00EE64C9">
              <w:rPr>
                <w:b/>
                <w:bCs/>
                <w:sz w:val="24"/>
                <w:szCs w:val="24"/>
              </w:rPr>
              <w:t xml:space="preserve"> …</w:t>
            </w:r>
          </w:p>
        </w:tc>
        <w:tc>
          <w:tcPr>
            <w:tcW w:w="1357" w:type="dxa"/>
          </w:tcPr>
          <w:p w14:paraId="129C2D68"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98" w:type="dxa"/>
          </w:tcPr>
          <w:p w14:paraId="0C86AE67"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701" w:type="dxa"/>
          </w:tcPr>
          <w:p w14:paraId="25DD51B4"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46" w:type="dxa"/>
          </w:tcPr>
          <w:p w14:paraId="36942748"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r>
      <w:tr w:rsidR="00FD09B4" w:rsidRPr="00141B35" w14:paraId="202506DB" w14:textId="77777777" w:rsidTr="00F15B35">
        <w:trPr>
          <w:trHeight w:val="240"/>
        </w:trPr>
        <w:tc>
          <w:tcPr>
            <w:tcW w:w="918" w:type="dxa"/>
          </w:tcPr>
          <w:p w14:paraId="4513CC9B"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125" w:type="dxa"/>
          </w:tcPr>
          <w:p w14:paraId="239D413C" w14:textId="77777777" w:rsidR="00FD09B4" w:rsidRPr="00EE64C9" w:rsidRDefault="00FD09B4" w:rsidP="00F15B35">
            <w:pPr>
              <w:pStyle w:val="BodyText"/>
              <w:kinsoku w:val="0"/>
              <w:overflowPunct w:val="0"/>
              <w:spacing w:line="259" w:lineRule="auto"/>
              <w:ind w:left="0" w:right="45"/>
              <w:jc w:val="center"/>
              <w:rPr>
                <w:b/>
                <w:bCs/>
                <w:sz w:val="24"/>
                <w:szCs w:val="24"/>
              </w:rPr>
            </w:pPr>
            <w:r w:rsidRPr="00EE64C9">
              <w:rPr>
                <w:b/>
                <w:bCs/>
                <w:sz w:val="24"/>
                <w:szCs w:val="24"/>
              </w:rPr>
              <w:t>…</w:t>
            </w:r>
          </w:p>
        </w:tc>
        <w:tc>
          <w:tcPr>
            <w:tcW w:w="1357" w:type="dxa"/>
          </w:tcPr>
          <w:p w14:paraId="62DC55FD"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98" w:type="dxa"/>
          </w:tcPr>
          <w:p w14:paraId="39DBB7C8"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701" w:type="dxa"/>
          </w:tcPr>
          <w:p w14:paraId="3D264A93"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46" w:type="dxa"/>
          </w:tcPr>
          <w:p w14:paraId="0107B7DB"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r>
      <w:tr w:rsidR="00FD09B4" w:rsidRPr="00141B35" w14:paraId="74364ED1" w14:textId="77777777" w:rsidTr="00F15B35">
        <w:trPr>
          <w:trHeight w:val="240"/>
        </w:trPr>
        <w:tc>
          <w:tcPr>
            <w:tcW w:w="918" w:type="dxa"/>
          </w:tcPr>
          <w:p w14:paraId="4784BF2C"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125" w:type="dxa"/>
          </w:tcPr>
          <w:p w14:paraId="4AA6E87E" w14:textId="77777777" w:rsidR="00FD09B4" w:rsidRPr="00EE64C9" w:rsidRDefault="00FD09B4" w:rsidP="00F15B35">
            <w:pPr>
              <w:pStyle w:val="BodyText"/>
              <w:kinsoku w:val="0"/>
              <w:overflowPunct w:val="0"/>
              <w:spacing w:line="259" w:lineRule="auto"/>
              <w:ind w:left="0" w:right="45"/>
              <w:jc w:val="center"/>
              <w:rPr>
                <w:b/>
                <w:bCs/>
                <w:sz w:val="24"/>
                <w:szCs w:val="24"/>
              </w:rPr>
            </w:pPr>
            <w:r w:rsidRPr="00EE64C9">
              <w:rPr>
                <w:b/>
                <w:bCs/>
                <w:sz w:val="24"/>
                <w:szCs w:val="24"/>
              </w:rPr>
              <w:t>…</w:t>
            </w:r>
          </w:p>
        </w:tc>
        <w:tc>
          <w:tcPr>
            <w:tcW w:w="1357" w:type="dxa"/>
          </w:tcPr>
          <w:p w14:paraId="00320258"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98" w:type="dxa"/>
          </w:tcPr>
          <w:p w14:paraId="199091E9"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701" w:type="dxa"/>
          </w:tcPr>
          <w:p w14:paraId="5A3A4401"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c>
          <w:tcPr>
            <w:tcW w:w="1446" w:type="dxa"/>
          </w:tcPr>
          <w:p w14:paraId="084FB097" w14:textId="77777777" w:rsidR="00FD09B4" w:rsidRPr="00FA01FB" w:rsidRDefault="00FD09B4" w:rsidP="00F15B35">
            <w:pPr>
              <w:pStyle w:val="BodyText"/>
              <w:kinsoku w:val="0"/>
              <w:overflowPunct w:val="0"/>
              <w:spacing w:line="259" w:lineRule="auto"/>
              <w:ind w:left="0" w:right="45"/>
              <w:jc w:val="center"/>
              <w:rPr>
                <w:b/>
                <w:bCs/>
                <w:sz w:val="24"/>
                <w:szCs w:val="24"/>
              </w:rPr>
            </w:pPr>
            <w:r w:rsidRPr="00FA01FB">
              <w:rPr>
                <w:b/>
                <w:bCs/>
                <w:sz w:val="24"/>
                <w:szCs w:val="24"/>
              </w:rPr>
              <w:t>…</w:t>
            </w:r>
          </w:p>
        </w:tc>
      </w:tr>
      <w:tr w:rsidR="00FD09B4" w:rsidRPr="00141B35" w14:paraId="06591A81" w14:textId="77777777" w:rsidTr="00F15B35">
        <w:trPr>
          <w:trHeight w:val="228"/>
        </w:trPr>
        <w:tc>
          <w:tcPr>
            <w:tcW w:w="918" w:type="dxa"/>
          </w:tcPr>
          <w:p w14:paraId="627AB072"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n</w:t>
            </w:r>
          </w:p>
        </w:tc>
        <w:tc>
          <w:tcPr>
            <w:tcW w:w="1125" w:type="dxa"/>
          </w:tcPr>
          <w:p w14:paraId="17CFDD75" w14:textId="77777777" w:rsidR="00FD09B4" w:rsidRPr="00141B35" w:rsidRDefault="00FD09B4" w:rsidP="00F15B35">
            <w:pPr>
              <w:pStyle w:val="BodyText"/>
              <w:kinsoku w:val="0"/>
              <w:overflowPunct w:val="0"/>
              <w:spacing w:line="259" w:lineRule="auto"/>
              <w:ind w:left="0" w:right="45"/>
              <w:jc w:val="both"/>
              <w:rPr>
                <w:sz w:val="24"/>
                <w:szCs w:val="24"/>
              </w:rPr>
            </w:pPr>
            <w:r w:rsidRPr="00EE64C9">
              <w:rPr>
                <w:sz w:val="24"/>
                <w:szCs w:val="24"/>
              </w:rPr>
              <w:t>9783161484199</w:t>
            </w:r>
          </w:p>
        </w:tc>
        <w:tc>
          <w:tcPr>
            <w:tcW w:w="1357" w:type="dxa"/>
          </w:tcPr>
          <w:p w14:paraId="1C6F9564"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Book_n</w:t>
            </w:r>
          </w:p>
        </w:tc>
        <w:tc>
          <w:tcPr>
            <w:tcW w:w="1498" w:type="dxa"/>
          </w:tcPr>
          <w:p w14:paraId="7FC2E688"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Author_n</w:t>
            </w:r>
          </w:p>
        </w:tc>
        <w:tc>
          <w:tcPr>
            <w:tcW w:w="1701" w:type="dxa"/>
          </w:tcPr>
          <w:p w14:paraId="7312DB00" w14:textId="77777777" w:rsidR="00FD09B4" w:rsidRPr="00141B35" w:rsidRDefault="00FD09B4" w:rsidP="00F15B35">
            <w:pPr>
              <w:pStyle w:val="BodyText"/>
              <w:kinsoku w:val="0"/>
              <w:overflowPunct w:val="0"/>
              <w:spacing w:line="259" w:lineRule="auto"/>
              <w:ind w:left="0" w:right="45"/>
              <w:jc w:val="both"/>
              <w:rPr>
                <w:sz w:val="24"/>
                <w:szCs w:val="24"/>
              </w:rPr>
            </w:pPr>
            <w:r w:rsidRPr="00B36539">
              <w:rPr>
                <w:sz w:val="24"/>
                <w:szCs w:val="24"/>
              </w:rPr>
              <w:t>1/8/2014</w:t>
            </w:r>
          </w:p>
        </w:tc>
        <w:tc>
          <w:tcPr>
            <w:tcW w:w="1446" w:type="dxa"/>
          </w:tcPr>
          <w:p w14:paraId="356888E9" w14:textId="77777777" w:rsidR="00FD09B4" w:rsidRPr="00141B35" w:rsidRDefault="00FD09B4" w:rsidP="00F15B35">
            <w:pPr>
              <w:pStyle w:val="BodyText"/>
              <w:kinsoku w:val="0"/>
              <w:overflowPunct w:val="0"/>
              <w:spacing w:line="259" w:lineRule="auto"/>
              <w:ind w:left="0" w:right="45"/>
              <w:jc w:val="both"/>
              <w:rPr>
                <w:sz w:val="24"/>
                <w:szCs w:val="24"/>
              </w:rPr>
            </w:pPr>
            <w:r w:rsidRPr="00141B35">
              <w:rPr>
                <w:sz w:val="24"/>
                <w:szCs w:val="24"/>
              </w:rPr>
              <w:t>0</w:t>
            </w:r>
          </w:p>
        </w:tc>
      </w:tr>
    </w:tbl>
    <w:p w14:paraId="42F456C8" w14:textId="77777777" w:rsidR="00AC0071" w:rsidRPr="00141B35" w:rsidRDefault="00AC0071" w:rsidP="00141B35">
      <w:pPr>
        <w:pStyle w:val="BodyText"/>
        <w:kinsoku w:val="0"/>
        <w:overflowPunct w:val="0"/>
        <w:ind w:left="567"/>
        <w:rPr>
          <w:sz w:val="24"/>
          <w:szCs w:val="24"/>
        </w:rPr>
      </w:pPr>
    </w:p>
    <w:p w14:paraId="32B21A89" w14:textId="16D8C1C5" w:rsidR="009F0641" w:rsidRDefault="00112DB2" w:rsidP="00C8678B">
      <w:pPr>
        <w:pStyle w:val="BodyText"/>
        <w:kinsoku w:val="0"/>
        <w:overflowPunct w:val="0"/>
        <w:spacing w:line="259" w:lineRule="auto"/>
        <w:ind w:left="0" w:right="45"/>
        <w:jc w:val="both"/>
        <w:rPr>
          <w:sz w:val="24"/>
          <w:szCs w:val="24"/>
        </w:rPr>
      </w:pPr>
      <w:r w:rsidRPr="00141B35">
        <w:rPr>
          <w:sz w:val="24"/>
          <w:szCs w:val="24"/>
        </w:rPr>
        <w:t xml:space="preserve">where each line provides all the information for a particular book, with the book ID on the left, and the status on the right given either by a 4-digit </w:t>
      </w:r>
      <w:r w:rsidR="00D924E3">
        <w:rPr>
          <w:sz w:val="24"/>
          <w:szCs w:val="24"/>
        </w:rPr>
        <w:t>member</w:t>
      </w:r>
      <w:r w:rsidRPr="00141B35">
        <w:rPr>
          <w:sz w:val="24"/>
          <w:szCs w:val="24"/>
        </w:rPr>
        <w:t xml:space="preserve"> ID (meaning that </w:t>
      </w:r>
      <w:r w:rsidR="00D924E3">
        <w:rPr>
          <w:sz w:val="24"/>
          <w:szCs w:val="24"/>
        </w:rPr>
        <w:t xml:space="preserve">member </w:t>
      </w:r>
      <w:r w:rsidRPr="00141B35">
        <w:rPr>
          <w:sz w:val="24"/>
          <w:szCs w:val="24"/>
        </w:rPr>
        <w:t>currently has the book), or a value indicating that the book is currently available (in this case 0).</w:t>
      </w:r>
    </w:p>
    <w:p w14:paraId="75B0D87A" w14:textId="7EBFFC59" w:rsidR="00112DB2" w:rsidRPr="009F0641" w:rsidRDefault="009F0641" w:rsidP="009F0641">
      <w:pPr>
        <w:widowControl/>
        <w:autoSpaceDE/>
        <w:autoSpaceDN/>
        <w:adjustRightInd/>
        <w:spacing w:after="200" w:line="276" w:lineRule="auto"/>
        <w:rPr>
          <w:rFonts w:ascii="Arial" w:hAnsi="Arial" w:cs="Arial"/>
        </w:rPr>
      </w:pPr>
      <w:r>
        <w:br w:type="page"/>
      </w:r>
    </w:p>
    <w:p w14:paraId="1C6DB0F1" w14:textId="77777777" w:rsidR="00112DB2" w:rsidRPr="00141B35" w:rsidRDefault="00112DB2" w:rsidP="00141B35">
      <w:r w:rsidRPr="00141B35">
        <w:lastRenderedPageBreak/>
        <w:t>1.</w:t>
      </w:r>
      <w:r w:rsidR="00807950" w:rsidRPr="00141B35">
        <w:t>4</w:t>
      </w:r>
      <w:r w:rsidRPr="00141B35">
        <w:t xml:space="preserve"> Searching For Books</w:t>
      </w:r>
    </w:p>
    <w:p w14:paraId="3729C154" w14:textId="77777777" w:rsidR="00112DB2" w:rsidRPr="00141B35" w:rsidRDefault="00112DB2" w:rsidP="00C8678B">
      <w:pPr>
        <w:pStyle w:val="BodyText"/>
        <w:kinsoku w:val="0"/>
        <w:overflowPunct w:val="0"/>
        <w:spacing w:line="259" w:lineRule="auto"/>
        <w:ind w:left="0" w:right="45"/>
        <w:jc w:val="both"/>
        <w:rPr>
          <w:sz w:val="24"/>
          <w:szCs w:val="24"/>
        </w:rPr>
      </w:pPr>
    </w:p>
    <w:p w14:paraId="57EA7AB2" w14:textId="10FEAF07" w:rsidR="00112DB2" w:rsidRPr="00141B35" w:rsidRDefault="00112DB2" w:rsidP="00C8678B">
      <w:pPr>
        <w:pStyle w:val="BodyText"/>
        <w:kinsoku w:val="0"/>
        <w:overflowPunct w:val="0"/>
        <w:spacing w:line="259" w:lineRule="auto"/>
        <w:ind w:left="0" w:right="45"/>
        <w:jc w:val="both"/>
        <w:rPr>
          <w:sz w:val="24"/>
          <w:szCs w:val="24"/>
        </w:rPr>
      </w:pPr>
      <w:r w:rsidRPr="00141B35">
        <w:rPr>
          <w:sz w:val="24"/>
          <w:szCs w:val="24"/>
        </w:rPr>
        <w:t xml:space="preserve">Your program should include functionality to search for a book based on its title. Given a search term (e.g. </w:t>
      </w:r>
      <w:r w:rsidR="00D924E3">
        <w:rPr>
          <w:sz w:val="24"/>
          <w:szCs w:val="24"/>
        </w:rPr>
        <w:t>B</w:t>
      </w:r>
      <w:r w:rsidRPr="00141B35">
        <w:rPr>
          <w:sz w:val="24"/>
          <w:szCs w:val="24"/>
        </w:rPr>
        <w:t>ook_1), your program should return a complete list of books with that title and all their associated information.</w:t>
      </w:r>
    </w:p>
    <w:p w14:paraId="02C1B98D" w14:textId="77777777" w:rsidR="00112DB2" w:rsidRPr="00141B35" w:rsidRDefault="00112DB2" w:rsidP="009F0641">
      <w:pPr>
        <w:widowControl/>
        <w:rPr>
          <w:rFonts w:ascii="F15" w:hAnsi="F15" w:cs="F15"/>
        </w:rPr>
      </w:pPr>
    </w:p>
    <w:p w14:paraId="5CF813E3" w14:textId="77777777" w:rsidR="00112DB2" w:rsidRPr="00141B35" w:rsidRDefault="00807950" w:rsidP="00141B35">
      <w:r w:rsidRPr="00141B35">
        <w:t>1.5 Checking Out Books</w:t>
      </w:r>
    </w:p>
    <w:p w14:paraId="341FD81D" w14:textId="77777777" w:rsidR="00807950" w:rsidRPr="00141B35" w:rsidRDefault="00807950" w:rsidP="009F0641"/>
    <w:p w14:paraId="44B2A98D" w14:textId="34B9D7E5" w:rsidR="00807950" w:rsidRPr="00C8678B" w:rsidRDefault="00807950" w:rsidP="00C8678B">
      <w:pPr>
        <w:pStyle w:val="BodyText"/>
        <w:kinsoku w:val="0"/>
        <w:overflowPunct w:val="0"/>
        <w:spacing w:line="259" w:lineRule="auto"/>
        <w:ind w:left="0" w:right="45"/>
        <w:jc w:val="both"/>
        <w:rPr>
          <w:sz w:val="24"/>
          <w:szCs w:val="24"/>
        </w:rPr>
      </w:pPr>
      <w:r w:rsidRPr="00C8678B">
        <w:rPr>
          <w:sz w:val="24"/>
          <w:szCs w:val="24"/>
        </w:rPr>
        <w:t xml:space="preserve">In order to withdraw (or check-out) a book from the library, the </w:t>
      </w:r>
      <w:r w:rsidR="00D924E3">
        <w:rPr>
          <w:sz w:val="24"/>
          <w:szCs w:val="24"/>
        </w:rPr>
        <w:t>librarian</w:t>
      </w:r>
      <w:r w:rsidRPr="00C8678B">
        <w:rPr>
          <w:sz w:val="24"/>
          <w:szCs w:val="24"/>
        </w:rPr>
        <w:t xml:space="preserve"> should provide </w:t>
      </w:r>
      <w:r w:rsidR="00D924E3">
        <w:rPr>
          <w:sz w:val="24"/>
          <w:szCs w:val="24"/>
        </w:rPr>
        <w:t>a</w:t>
      </w:r>
      <w:r w:rsidRPr="00C8678B">
        <w:rPr>
          <w:sz w:val="24"/>
          <w:szCs w:val="24"/>
        </w:rPr>
        <w:t xml:space="preserve"> </w:t>
      </w:r>
      <w:r w:rsidR="00D924E3">
        <w:rPr>
          <w:sz w:val="24"/>
          <w:szCs w:val="24"/>
        </w:rPr>
        <w:t>member</w:t>
      </w:r>
      <w:r w:rsidRPr="00C8678B">
        <w:rPr>
          <w:sz w:val="24"/>
          <w:szCs w:val="24"/>
        </w:rPr>
        <w:t>-ID and the book's ID number (note it must be ID, not book title, since there could be more than one copy of the same book). Your program should then</w:t>
      </w:r>
    </w:p>
    <w:p w14:paraId="6E7EA573" w14:textId="77777777" w:rsidR="00807950" w:rsidRPr="00141B35" w:rsidRDefault="00807950" w:rsidP="00141B35">
      <w:pPr>
        <w:widowControl/>
        <w:ind w:left="567"/>
        <w:rPr>
          <w:rFonts w:ascii="F15" w:hAnsi="F15" w:cs="F15"/>
        </w:rPr>
      </w:pPr>
    </w:p>
    <w:p w14:paraId="0B9E1D40" w14:textId="77777777" w:rsidR="00CB7C30" w:rsidRPr="00C8678B" w:rsidRDefault="00CB7C30" w:rsidP="00141B35">
      <w:pPr>
        <w:widowControl/>
        <w:numPr>
          <w:ilvl w:val="0"/>
          <w:numId w:val="7"/>
        </w:numPr>
        <w:ind w:left="567"/>
        <w:rPr>
          <w:rFonts w:ascii="Arial" w:hAnsi="Arial" w:cs="Arial"/>
        </w:rPr>
      </w:pPr>
      <w:r w:rsidRPr="00C8678B">
        <w:rPr>
          <w:rFonts w:ascii="Arial" w:hAnsi="Arial" w:cs="Arial"/>
        </w:rPr>
        <w:t>Check that the input is valid (and return an error message if it is not),</w:t>
      </w:r>
    </w:p>
    <w:p w14:paraId="4BD4C617" w14:textId="77777777" w:rsidR="00CB7C30" w:rsidRPr="00C8678B" w:rsidRDefault="00CB7C30" w:rsidP="00141B35">
      <w:pPr>
        <w:widowControl/>
        <w:numPr>
          <w:ilvl w:val="0"/>
          <w:numId w:val="7"/>
        </w:numPr>
        <w:ind w:left="567"/>
        <w:rPr>
          <w:rFonts w:ascii="Arial" w:hAnsi="Arial" w:cs="Arial"/>
        </w:rPr>
      </w:pPr>
      <w:r w:rsidRPr="00C8678B">
        <w:rPr>
          <w:rFonts w:ascii="Arial" w:hAnsi="Arial" w:cs="Arial"/>
        </w:rPr>
        <w:t>return an error message if the book is not available due to being on loan to</w:t>
      </w:r>
    </w:p>
    <w:p w14:paraId="3CC02FC8" w14:textId="77777777" w:rsidR="00CB7C30" w:rsidRPr="00C8678B" w:rsidRDefault="00CB7C30" w:rsidP="00141B35">
      <w:pPr>
        <w:widowControl/>
        <w:ind w:left="567"/>
        <w:rPr>
          <w:rFonts w:ascii="Arial" w:hAnsi="Arial" w:cs="Arial"/>
        </w:rPr>
      </w:pPr>
      <w:r w:rsidRPr="00C8678B">
        <w:rPr>
          <w:rFonts w:ascii="Arial" w:hAnsi="Arial" w:cs="Arial"/>
        </w:rPr>
        <w:t>someone else,</w:t>
      </w:r>
    </w:p>
    <w:p w14:paraId="78CBA954" w14:textId="26EFEDF4" w:rsidR="00CB7C30" w:rsidRPr="00D924E3" w:rsidRDefault="00CB7C30" w:rsidP="00141B35">
      <w:pPr>
        <w:widowControl/>
        <w:numPr>
          <w:ilvl w:val="0"/>
          <w:numId w:val="7"/>
        </w:numPr>
        <w:ind w:left="567"/>
        <w:rPr>
          <w:rFonts w:ascii="Arial" w:hAnsi="Arial" w:cs="Arial"/>
        </w:rPr>
      </w:pPr>
      <w:r w:rsidRPr="00D924E3">
        <w:rPr>
          <w:rFonts w:ascii="Arial" w:hAnsi="Arial" w:cs="Arial"/>
        </w:rPr>
        <w:t xml:space="preserve">if the book is available, allow the </w:t>
      </w:r>
      <w:r w:rsidR="00D924E3" w:rsidRPr="00D924E3">
        <w:rPr>
          <w:rFonts w:ascii="Arial" w:hAnsi="Arial" w:cs="Arial"/>
        </w:rPr>
        <w:t>librarian</w:t>
      </w:r>
      <w:r w:rsidRPr="00D924E3">
        <w:rPr>
          <w:rFonts w:ascii="Arial" w:hAnsi="Arial" w:cs="Arial"/>
        </w:rPr>
        <w:t xml:space="preserve"> to withdraw the book by updating the</w:t>
      </w:r>
      <w:r w:rsidR="00D924E3">
        <w:rPr>
          <w:rFonts w:ascii="Arial" w:hAnsi="Arial" w:cs="Arial"/>
        </w:rPr>
        <w:t xml:space="preserve"> </w:t>
      </w:r>
      <w:r w:rsidRPr="00D924E3">
        <w:rPr>
          <w:rFonts w:ascii="Arial" w:hAnsi="Arial" w:cs="Arial"/>
        </w:rPr>
        <w:t>book's status in text file accordingly.</w:t>
      </w:r>
    </w:p>
    <w:p w14:paraId="382BE265" w14:textId="77777777" w:rsidR="00807950" w:rsidRPr="00141B35" w:rsidRDefault="00807950" w:rsidP="00141B35">
      <w:pPr>
        <w:widowControl/>
        <w:ind w:left="567"/>
        <w:rPr>
          <w:rFonts w:ascii="F15" w:hAnsi="F15" w:cs="F15"/>
        </w:rPr>
      </w:pPr>
    </w:p>
    <w:p w14:paraId="0698FF4E" w14:textId="77777777" w:rsidR="00CB7C30" w:rsidRPr="00141B35" w:rsidRDefault="00CB7C30" w:rsidP="00141B35">
      <w:r w:rsidRPr="00141B35">
        <w:t>1.6 Returning Books</w:t>
      </w:r>
    </w:p>
    <w:p w14:paraId="3687192C" w14:textId="77777777" w:rsidR="00CB7C30" w:rsidRPr="00141B35" w:rsidRDefault="00CB7C30" w:rsidP="00141B35">
      <w:pPr>
        <w:ind w:left="567" w:firstLine="720"/>
      </w:pPr>
    </w:p>
    <w:p w14:paraId="77DD6B8C" w14:textId="5C03E7A4" w:rsidR="00CB7C30" w:rsidRDefault="00C73F5C" w:rsidP="00C8678B">
      <w:pPr>
        <w:pStyle w:val="BodyText"/>
        <w:kinsoku w:val="0"/>
        <w:overflowPunct w:val="0"/>
        <w:spacing w:line="259" w:lineRule="auto"/>
        <w:ind w:left="0" w:right="45"/>
        <w:jc w:val="both"/>
        <w:rPr>
          <w:sz w:val="24"/>
          <w:szCs w:val="24"/>
        </w:rPr>
      </w:pPr>
      <w:r>
        <w:rPr>
          <w:sz w:val="24"/>
          <w:szCs w:val="24"/>
        </w:rPr>
        <w:t>The librarian</w:t>
      </w:r>
      <w:r w:rsidR="00CB7C30" w:rsidRPr="00C8678B">
        <w:rPr>
          <w:sz w:val="24"/>
          <w:szCs w:val="24"/>
        </w:rPr>
        <w:t xml:space="preserve"> should be able to return books simply by providing the book's ID number. If the ID is invalid, or the book is already available, the program should return an error message. Otherwise, the text </w:t>
      </w:r>
      <w:r w:rsidR="009F0641">
        <w:rPr>
          <w:sz w:val="24"/>
          <w:szCs w:val="24"/>
        </w:rPr>
        <w:t>fi</w:t>
      </w:r>
      <w:r w:rsidR="00CB7C30" w:rsidRPr="00C8678B">
        <w:rPr>
          <w:sz w:val="24"/>
          <w:szCs w:val="24"/>
        </w:rPr>
        <w:t>le should be updated accordingly.</w:t>
      </w:r>
    </w:p>
    <w:p w14:paraId="22E1C63D" w14:textId="4A7ED0CD" w:rsidR="009E2937" w:rsidRDefault="009E2937" w:rsidP="002B755E">
      <w:pPr>
        <w:pStyle w:val="BodyText"/>
        <w:kinsoku w:val="0"/>
        <w:overflowPunct w:val="0"/>
        <w:spacing w:line="259" w:lineRule="auto"/>
        <w:ind w:left="0" w:right="45"/>
        <w:jc w:val="both"/>
        <w:rPr>
          <w:sz w:val="24"/>
          <w:szCs w:val="24"/>
        </w:rPr>
      </w:pPr>
    </w:p>
    <w:p w14:paraId="3DDFB290" w14:textId="77777777" w:rsidR="009E2937" w:rsidRDefault="009E2937" w:rsidP="009E2937">
      <w:r>
        <w:t xml:space="preserve">1.7 Weeding </w:t>
      </w:r>
    </w:p>
    <w:p w14:paraId="49D21E25" w14:textId="77777777" w:rsidR="009E2937" w:rsidRPr="00C8678B" w:rsidRDefault="009E2937" w:rsidP="009E2937"/>
    <w:p w14:paraId="1CDB577F" w14:textId="684206A1" w:rsidR="009E2937" w:rsidRDefault="009E2937" w:rsidP="009E2937">
      <w:pPr>
        <w:pStyle w:val="BodyText"/>
        <w:kinsoku w:val="0"/>
        <w:overflowPunct w:val="0"/>
        <w:spacing w:line="259" w:lineRule="auto"/>
        <w:ind w:left="0" w:right="45"/>
        <w:jc w:val="both"/>
        <w:rPr>
          <w:sz w:val="24"/>
          <w:szCs w:val="24"/>
        </w:rPr>
      </w:pPr>
      <w:r>
        <w:rPr>
          <w:sz w:val="24"/>
          <w:szCs w:val="24"/>
        </w:rPr>
        <w:t>Weeding is t</w:t>
      </w:r>
      <w:r w:rsidRPr="00593C8E">
        <w:rPr>
          <w:sz w:val="24"/>
          <w:szCs w:val="24"/>
        </w:rPr>
        <w:t xml:space="preserve">he systematic removal of </w:t>
      </w:r>
      <w:r>
        <w:rPr>
          <w:sz w:val="24"/>
          <w:szCs w:val="24"/>
        </w:rPr>
        <w:t>books</w:t>
      </w:r>
      <w:r w:rsidRPr="00593C8E">
        <w:rPr>
          <w:sz w:val="24"/>
          <w:szCs w:val="24"/>
        </w:rPr>
        <w:t xml:space="preserve"> from a library based on selected criteria.</w:t>
      </w:r>
      <w:r>
        <w:rPr>
          <w:sz w:val="24"/>
          <w:szCs w:val="24"/>
        </w:rPr>
        <w:t xml:space="preserve"> The program should help users to find out which books need to be removed.  It will use the c</w:t>
      </w:r>
      <w:r w:rsidRPr="002B755E">
        <w:rPr>
          <w:sz w:val="24"/>
          <w:szCs w:val="24"/>
        </w:rPr>
        <w:t xml:space="preserve">irculation </w:t>
      </w:r>
      <w:r>
        <w:rPr>
          <w:sz w:val="24"/>
          <w:szCs w:val="24"/>
        </w:rPr>
        <w:t xml:space="preserve">criteria for the deselecting process (e.g. </w:t>
      </w:r>
      <w:r w:rsidRPr="002B755E">
        <w:rPr>
          <w:sz w:val="24"/>
          <w:szCs w:val="24"/>
        </w:rPr>
        <w:t>How long since it was</w:t>
      </w:r>
      <w:r>
        <w:rPr>
          <w:sz w:val="24"/>
          <w:szCs w:val="24"/>
        </w:rPr>
        <w:t xml:space="preserve"> </w:t>
      </w:r>
      <w:r w:rsidRPr="002B755E">
        <w:rPr>
          <w:sz w:val="24"/>
          <w:szCs w:val="24"/>
        </w:rPr>
        <w:t>last checked out?</w:t>
      </w:r>
      <w:r>
        <w:rPr>
          <w:sz w:val="24"/>
          <w:szCs w:val="24"/>
        </w:rPr>
        <w:t>). You will need to have a log file (text file), which keeps the loan history of the books, to implement this functionality.</w:t>
      </w:r>
      <w:r w:rsidRPr="009E2937">
        <w:rPr>
          <w:sz w:val="24"/>
          <w:szCs w:val="24"/>
        </w:rPr>
        <w:t xml:space="preserve"> </w:t>
      </w:r>
      <w:r>
        <w:rPr>
          <w:sz w:val="24"/>
          <w:szCs w:val="24"/>
        </w:rPr>
        <w:t xml:space="preserve">The program </w:t>
      </w:r>
      <w:r w:rsidRPr="009E2937">
        <w:rPr>
          <w:b/>
          <w:bCs/>
          <w:sz w:val="24"/>
          <w:szCs w:val="24"/>
        </w:rPr>
        <w:t>must</w:t>
      </w:r>
      <w:r w:rsidR="00B55224">
        <w:rPr>
          <w:b/>
          <w:bCs/>
          <w:sz w:val="24"/>
          <w:szCs w:val="24"/>
        </w:rPr>
        <w:t xml:space="preserve"> not</w:t>
      </w:r>
      <w:r>
        <w:rPr>
          <w:sz w:val="24"/>
          <w:szCs w:val="24"/>
        </w:rPr>
        <w:t xml:space="preserve"> have a functionality to remove book </w:t>
      </w:r>
      <w:r w:rsidR="002E35A5">
        <w:rPr>
          <w:sz w:val="24"/>
          <w:szCs w:val="24"/>
        </w:rPr>
        <w:t>titles</w:t>
      </w:r>
      <w:r>
        <w:rPr>
          <w:sz w:val="24"/>
          <w:szCs w:val="24"/>
        </w:rPr>
        <w:t xml:space="preserve"> in the library system.</w:t>
      </w:r>
    </w:p>
    <w:p w14:paraId="79F1E99E" w14:textId="77777777" w:rsidR="00EA770E" w:rsidRDefault="00EA770E" w:rsidP="009E2937">
      <w:pPr>
        <w:pStyle w:val="BodyText"/>
        <w:kinsoku w:val="0"/>
        <w:overflowPunct w:val="0"/>
        <w:spacing w:line="259" w:lineRule="auto"/>
        <w:ind w:left="0" w:right="45"/>
        <w:jc w:val="both"/>
        <w:rPr>
          <w:sz w:val="24"/>
          <w:szCs w:val="24"/>
        </w:rPr>
      </w:pPr>
    </w:p>
    <w:p w14:paraId="7E1D1C9D" w14:textId="77777777" w:rsidR="009E2937" w:rsidRPr="00F66BF0" w:rsidRDefault="009E2937" w:rsidP="002B755E">
      <w:pPr>
        <w:pStyle w:val="BodyText"/>
        <w:kinsoku w:val="0"/>
        <w:overflowPunct w:val="0"/>
        <w:spacing w:line="259" w:lineRule="auto"/>
        <w:ind w:left="0" w:right="45"/>
        <w:jc w:val="both"/>
        <w:rPr>
          <w:sz w:val="24"/>
          <w:szCs w:val="24"/>
        </w:rPr>
      </w:pPr>
    </w:p>
    <w:p w14:paraId="3B811987" w14:textId="0E95EB55" w:rsidR="00B13447" w:rsidRDefault="00B13447">
      <w:pPr>
        <w:widowControl/>
        <w:autoSpaceDE/>
        <w:autoSpaceDN/>
        <w:adjustRightInd/>
        <w:spacing w:after="200" w:line="276" w:lineRule="auto"/>
        <w:rPr>
          <w:rFonts w:ascii="Arial" w:hAnsi="Arial" w:cs="Arial"/>
        </w:rPr>
      </w:pPr>
      <w:r>
        <w:br w:type="page"/>
      </w:r>
    </w:p>
    <w:p w14:paraId="699B9F7D" w14:textId="77777777" w:rsidR="007F0E92" w:rsidRPr="005B32A1" w:rsidRDefault="00CB7C30" w:rsidP="00141B35">
      <w:pPr>
        <w:pStyle w:val="Heading1"/>
        <w:numPr>
          <w:ilvl w:val="0"/>
          <w:numId w:val="6"/>
        </w:numPr>
        <w:tabs>
          <w:tab w:val="left" w:pos="1290"/>
        </w:tabs>
        <w:kinsoku w:val="0"/>
        <w:overflowPunct w:val="0"/>
        <w:ind w:left="567"/>
        <w:jc w:val="both"/>
        <w:rPr>
          <w:rFonts w:asciiTheme="majorHAnsi" w:hAnsiTheme="majorHAnsi"/>
        </w:rPr>
      </w:pPr>
      <w:r w:rsidRPr="005B32A1">
        <w:rPr>
          <w:rFonts w:asciiTheme="majorHAnsi" w:hAnsiTheme="majorHAnsi"/>
        </w:rPr>
        <w:lastRenderedPageBreak/>
        <w:t xml:space="preserve">How to Structure Your Program </w:t>
      </w:r>
    </w:p>
    <w:p w14:paraId="12426BA9" w14:textId="120F80B5" w:rsidR="00CB7C30" w:rsidRPr="00C8678B" w:rsidRDefault="00CB7C30" w:rsidP="00C8678B">
      <w:pPr>
        <w:pStyle w:val="BodyText"/>
        <w:kinsoku w:val="0"/>
        <w:overflowPunct w:val="0"/>
        <w:spacing w:before="213" w:line="259" w:lineRule="auto"/>
        <w:ind w:left="0" w:right="45"/>
        <w:jc w:val="both"/>
        <w:rPr>
          <w:sz w:val="24"/>
          <w:szCs w:val="24"/>
        </w:rPr>
      </w:pPr>
      <w:r w:rsidRPr="00C8678B">
        <w:rPr>
          <w:sz w:val="24"/>
          <w:szCs w:val="24"/>
        </w:rPr>
        <w:t xml:space="preserve">The following structure is </w:t>
      </w:r>
      <w:r w:rsidR="006502A1">
        <w:rPr>
          <w:sz w:val="24"/>
          <w:szCs w:val="24"/>
        </w:rPr>
        <w:t>needed</w:t>
      </w:r>
      <w:r w:rsidRPr="00C8678B">
        <w:rPr>
          <w:sz w:val="24"/>
          <w:szCs w:val="24"/>
        </w:rPr>
        <w:t xml:space="preserve"> as a </w:t>
      </w:r>
      <w:r w:rsidR="006502A1">
        <w:rPr>
          <w:sz w:val="24"/>
          <w:szCs w:val="24"/>
        </w:rPr>
        <w:t>final submission</w:t>
      </w:r>
      <w:r w:rsidRPr="00C8678B">
        <w:rPr>
          <w:sz w:val="24"/>
          <w:szCs w:val="24"/>
        </w:rPr>
        <w:t xml:space="preserve"> for your project:</w:t>
      </w:r>
    </w:p>
    <w:p w14:paraId="1928DF6E" w14:textId="11F85DF7" w:rsidR="00CB7C30" w:rsidRDefault="00CB7C30" w:rsidP="00C8678B">
      <w:pPr>
        <w:pStyle w:val="BodyText"/>
        <w:kinsoku w:val="0"/>
        <w:overflowPunct w:val="0"/>
        <w:spacing w:before="213" w:line="259" w:lineRule="auto"/>
        <w:ind w:left="0" w:right="45"/>
        <w:jc w:val="both"/>
        <w:rPr>
          <w:sz w:val="24"/>
          <w:szCs w:val="24"/>
        </w:rPr>
      </w:pPr>
      <w:r w:rsidRPr="00C8678B">
        <w:rPr>
          <w:b/>
          <w:sz w:val="24"/>
          <w:szCs w:val="24"/>
        </w:rPr>
        <w:t>database.txt</w:t>
      </w:r>
      <w:r w:rsidRPr="00C8678B">
        <w:rPr>
          <w:sz w:val="24"/>
          <w:szCs w:val="24"/>
        </w:rPr>
        <w:t xml:space="preserve"> Stores all the data (see previous section). </w:t>
      </w:r>
    </w:p>
    <w:p w14:paraId="4A3E9F12" w14:textId="77777777" w:rsidR="006D731B" w:rsidRDefault="002B755E" w:rsidP="006D731B">
      <w:pPr>
        <w:pStyle w:val="BodyText"/>
        <w:kinsoku w:val="0"/>
        <w:overflowPunct w:val="0"/>
        <w:spacing w:line="259" w:lineRule="auto"/>
        <w:ind w:left="0" w:right="45"/>
        <w:jc w:val="both"/>
        <w:rPr>
          <w:sz w:val="24"/>
          <w:szCs w:val="24"/>
        </w:rPr>
      </w:pPr>
      <w:r>
        <w:rPr>
          <w:b/>
          <w:sz w:val="24"/>
          <w:szCs w:val="24"/>
        </w:rPr>
        <w:t>logfile</w:t>
      </w:r>
      <w:r w:rsidRPr="00C8678B">
        <w:rPr>
          <w:b/>
          <w:sz w:val="24"/>
          <w:szCs w:val="24"/>
        </w:rPr>
        <w:t>.txt</w:t>
      </w:r>
      <w:r w:rsidRPr="00C8678B">
        <w:rPr>
          <w:sz w:val="24"/>
          <w:szCs w:val="24"/>
        </w:rPr>
        <w:t xml:space="preserve"> </w:t>
      </w:r>
      <w:r w:rsidR="006D731B">
        <w:rPr>
          <w:sz w:val="24"/>
          <w:szCs w:val="24"/>
        </w:rPr>
        <w:t xml:space="preserve">Stores loan history of library books (i.e. book_id, </w:t>
      </w:r>
      <w:r w:rsidR="006D731B" w:rsidRPr="00B16005">
        <w:rPr>
          <w:sz w:val="24"/>
          <w:szCs w:val="24"/>
        </w:rPr>
        <w:t>Checkout Date,</w:t>
      </w:r>
      <w:r w:rsidR="006D731B">
        <w:rPr>
          <w:sz w:val="24"/>
          <w:szCs w:val="24"/>
        </w:rPr>
        <w:t xml:space="preserve"> </w:t>
      </w:r>
      <w:r w:rsidR="006D731B" w:rsidRPr="00B16005">
        <w:rPr>
          <w:sz w:val="24"/>
          <w:szCs w:val="24"/>
        </w:rPr>
        <w:t>Return Date</w:t>
      </w:r>
      <w:r w:rsidR="006D731B">
        <w:rPr>
          <w:sz w:val="24"/>
          <w:szCs w:val="24"/>
        </w:rPr>
        <w:t>). You need to populate the files with the realistic data (minimum 10 records).</w:t>
      </w:r>
    </w:p>
    <w:p w14:paraId="501038CE" w14:textId="5F696149" w:rsidR="007F0E92" w:rsidRPr="00C8678B" w:rsidRDefault="00B061CF" w:rsidP="006D731B">
      <w:pPr>
        <w:pStyle w:val="BodyText"/>
        <w:kinsoku w:val="0"/>
        <w:overflowPunct w:val="0"/>
        <w:spacing w:line="259" w:lineRule="auto"/>
        <w:ind w:left="0" w:right="45"/>
        <w:jc w:val="both"/>
        <w:rPr>
          <w:sz w:val="24"/>
          <w:szCs w:val="24"/>
        </w:rPr>
      </w:pPr>
      <w:r>
        <w:rPr>
          <w:b/>
          <w:sz w:val="24"/>
          <w:szCs w:val="24"/>
        </w:rPr>
        <w:t>book</w:t>
      </w:r>
      <w:r w:rsidR="00CB7C30" w:rsidRPr="00C8678B">
        <w:rPr>
          <w:b/>
          <w:sz w:val="24"/>
          <w:szCs w:val="24"/>
        </w:rPr>
        <w:t>search.py</w:t>
      </w:r>
      <w:bookmarkStart w:id="2" w:name="_Hlk12872555"/>
      <w:r w:rsidR="00853D29">
        <w:rPr>
          <w:sz w:val="24"/>
          <w:szCs w:val="24"/>
        </w:rPr>
        <w:t>:</w:t>
      </w:r>
      <w:r w:rsidR="00DB4FA3">
        <w:rPr>
          <w:sz w:val="24"/>
          <w:szCs w:val="24"/>
        </w:rPr>
        <w:t xml:space="preserve"> </w:t>
      </w:r>
      <w:r w:rsidR="00853D29">
        <w:rPr>
          <w:sz w:val="24"/>
          <w:szCs w:val="24"/>
        </w:rPr>
        <w:t>A</w:t>
      </w:r>
      <w:r w:rsidR="00DB4FA3">
        <w:rPr>
          <w:sz w:val="24"/>
          <w:szCs w:val="24"/>
        </w:rPr>
        <w:t xml:space="preserve"> Python module which </w:t>
      </w:r>
      <w:r w:rsidR="0096700D" w:rsidRPr="0096700D">
        <w:rPr>
          <w:sz w:val="24"/>
          <w:szCs w:val="24"/>
        </w:rPr>
        <w:t>contains</w:t>
      </w:r>
      <w:r w:rsidR="00DB4FA3">
        <w:rPr>
          <w:sz w:val="24"/>
          <w:szCs w:val="24"/>
        </w:rPr>
        <w:t xml:space="preserve"> functions used to</w:t>
      </w:r>
      <w:bookmarkEnd w:id="2"/>
      <w:r w:rsidR="00DB4FA3">
        <w:rPr>
          <w:sz w:val="24"/>
          <w:szCs w:val="24"/>
        </w:rPr>
        <w:t xml:space="preserve"> a</w:t>
      </w:r>
      <w:r w:rsidR="00CB7C30" w:rsidRPr="00C8678B">
        <w:rPr>
          <w:sz w:val="24"/>
          <w:szCs w:val="24"/>
        </w:rPr>
        <w:t xml:space="preserve">llows </w:t>
      </w:r>
      <w:r w:rsidR="00C73F5C">
        <w:rPr>
          <w:sz w:val="24"/>
          <w:szCs w:val="24"/>
        </w:rPr>
        <w:t>librarian</w:t>
      </w:r>
      <w:r w:rsidR="00CB7C30" w:rsidRPr="00C8678B">
        <w:rPr>
          <w:sz w:val="24"/>
          <w:szCs w:val="24"/>
        </w:rPr>
        <w:t xml:space="preserve"> to input search terms as strings, and returns the output as described in the previous section. You can either: load the contents of database.txt into a list, and store this as a global variable for repeated use, or load the contents of database.txt each time a search is performed.</w:t>
      </w:r>
    </w:p>
    <w:p w14:paraId="1960195F" w14:textId="7D0FAA8A" w:rsidR="0039351B" w:rsidRPr="00C8678B" w:rsidRDefault="00B061CF" w:rsidP="00C8678B">
      <w:pPr>
        <w:pStyle w:val="BodyText"/>
        <w:kinsoku w:val="0"/>
        <w:overflowPunct w:val="0"/>
        <w:spacing w:before="213" w:line="259" w:lineRule="auto"/>
        <w:ind w:left="0" w:right="45"/>
        <w:jc w:val="both"/>
        <w:rPr>
          <w:sz w:val="24"/>
          <w:szCs w:val="24"/>
        </w:rPr>
      </w:pPr>
      <w:r>
        <w:rPr>
          <w:b/>
          <w:sz w:val="24"/>
          <w:szCs w:val="24"/>
        </w:rPr>
        <w:t>book</w:t>
      </w:r>
      <w:r w:rsidR="00CB7C30" w:rsidRPr="00C8678B">
        <w:rPr>
          <w:b/>
          <w:sz w:val="24"/>
          <w:szCs w:val="24"/>
        </w:rPr>
        <w:t>checkout.py</w:t>
      </w:r>
      <w:r w:rsidR="00853D29">
        <w:rPr>
          <w:sz w:val="24"/>
          <w:szCs w:val="24"/>
        </w:rPr>
        <w:t>:</w:t>
      </w:r>
      <w:r w:rsidR="00DB4FA3" w:rsidRPr="00DB4FA3">
        <w:rPr>
          <w:sz w:val="24"/>
          <w:szCs w:val="24"/>
        </w:rPr>
        <w:t xml:space="preserve"> </w:t>
      </w:r>
      <w:r w:rsidR="00853D29">
        <w:rPr>
          <w:sz w:val="24"/>
          <w:szCs w:val="24"/>
        </w:rPr>
        <w:t>A</w:t>
      </w:r>
      <w:r w:rsidR="00DB4FA3" w:rsidRPr="00DB4FA3">
        <w:rPr>
          <w:sz w:val="24"/>
          <w:szCs w:val="24"/>
        </w:rPr>
        <w:t xml:space="preserve"> </w:t>
      </w:r>
      <w:r w:rsidR="00DB4FA3">
        <w:rPr>
          <w:sz w:val="24"/>
          <w:szCs w:val="24"/>
        </w:rPr>
        <w:t>P</w:t>
      </w:r>
      <w:r w:rsidR="00DB4FA3" w:rsidRPr="00DB4FA3">
        <w:rPr>
          <w:sz w:val="24"/>
          <w:szCs w:val="24"/>
        </w:rPr>
        <w:t xml:space="preserve">ython module which </w:t>
      </w:r>
      <w:r w:rsidR="0096700D" w:rsidRPr="0096700D">
        <w:rPr>
          <w:sz w:val="24"/>
          <w:szCs w:val="24"/>
        </w:rPr>
        <w:t>contains</w:t>
      </w:r>
      <w:r w:rsidR="00DB4FA3" w:rsidRPr="00DB4FA3">
        <w:rPr>
          <w:sz w:val="24"/>
          <w:szCs w:val="24"/>
        </w:rPr>
        <w:t xml:space="preserve"> functions used to </w:t>
      </w:r>
      <w:r w:rsidR="00CB7C30" w:rsidRPr="00C8678B">
        <w:rPr>
          <w:sz w:val="24"/>
          <w:szCs w:val="24"/>
        </w:rPr>
        <w:t xml:space="preserve">ask </w:t>
      </w:r>
      <w:r w:rsidR="00C73F5C">
        <w:rPr>
          <w:sz w:val="24"/>
          <w:szCs w:val="24"/>
        </w:rPr>
        <w:t>librarian</w:t>
      </w:r>
      <w:r w:rsidR="00CB7C30" w:rsidRPr="00C8678B">
        <w:rPr>
          <w:sz w:val="24"/>
          <w:szCs w:val="24"/>
        </w:rPr>
        <w:t xml:space="preserve"> for </w:t>
      </w:r>
      <w:r w:rsidR="00C73F5C">
        <w:rPr>
          <w:sz w:val="24"/>
          <w:szCs w:val="24"/>
        </w:rPr>
        <w:t>borrower’s member</w:t>
      </w:r>
      <w:r w:rsidR="00CB7C30" w:rsidRPr="00C8678B">
        <w:rPr>
          <w:sz w:val="24"/>
          <w:szCs w:val="24"/>
        </w:rPr>
        <w:t xml:space="preserve">-ID and the ID of the book(s) they wish to withdraw. Then, after performing the validity checks and functionality described in the previous section, should return a message letting the </w:t>
      </w:r>
      <w:r w:rsidR="00C73F5C">
        <w:rPr>
          <w:sz w:val="24"/>
          <w:szCs w:val="24"/>
        </w:rPr>
        <w:t>librarian</w:t>
      </w:r>
      <w:r w:rsidR="00CB7C30" w:rsidRPr="00C8678B">
        <w:rPr>
          <w:sz w:val="24"/>
          <w:szCs w:val="24"/>
        </w:rPr>
        <w:t xml:space="preserve"> know whether they have withdrawn the book successfully.</w:t>
      </w:r>
    </w:p>
    <w:p w14:paraId="16B9FF85" w14:textId="123CC77A" w:rsidR="00CB7C30" w:rsidRDefault="00B061CF" w:rsidP="00C8678B">
      <w:pPr>
        <w:pStyle w:val="BodyText"/>
        <w:kinsoku w:val="0"/>
        <w:overflowPunct w:val="0"/>
        <w:spacing w:before="213" w:line="259" w:lineRule="auto"/>
        <w:ind w:left="0" w:right="45"/>
        <w:jc w:val="both"/>
        <w:rPr>
          <w:sz w:val="24"/>
          <w:szCs w:val="24"/>
        </w:rPr>
      </w:pPr>
      <w:r>
        <w:rPr>
          <w:b/>
          <w:sz w:val="24"/>
          <w:szCs w:val="24"/>
        </w:rPr>
        <w:t>book</w:t>
      </w:r>
      <w:r w:rsidR="0039351B" w:rsidRPr="00C8678B">
        <w:rPr>
          <w:b/>
          <w:sz w:val="24"/>
          <w:szCs w:val="24"/>
        </w:rPr>
        <w:t>return.py</w:t>
      </w:r>
      <w:r w:rsidR="00853D29">
        <w:rPr>
          <w:sz w:val="24"/>
          <w:szCs w:val="24"/>
        </w:rPr>
        <w:t>:</w:t>
      </w:r>
      <w:r w:rsidR="00DB4FA3" w:rsidRPr="00DB4FA3">
        <w:rPr>
          <w:sz w:val="24"/>
          <w:szCs w:val="24"/>
        </w:rPr>
        <w:t xml:space="preserve"> </w:t>
      </w:r>
      <w:r w:rsidR="00853D29">
        <w:rPr>
          <w:sz w:val="24"/>
          <w:szCs w:val="24"/>
        </w:rPr>
        <w:t xml:space="preserve">A </w:t>
      </w:r>
      <w:r w:rsidR="00DB4FA3">
        <w:rPr>
          <w:sz w:val="24"/>
          <w:szCs w:val="24"/>
        </w:rPr>
        <w:t>P</w:t>
      </w:r>
      <w:r w:rsidR="00DB4FA3" w:rsidRPr="00DB4FA3">
        <w:rPr>
          <w:sz w:val="24"/>
          <w:szCs w:val="24"/>
        </w:rPr>
        <w:t xml:space="preserve">ython module which </w:t>
      </w:r>
      <w:r w:rsidR="0096700D" w:rsidRPr="0096700D">
        <w:rPr>
          <w:sz w:val="24"/>
          <w:szCs w:val="24"/>
        </w:rPr>
        <w:t>contains</w:t>
      </w:r>
      <w:r w:rsidR="00DB4FA3" w:rsidRPr="00DB4FA3">
        <w:rPr>
          <w:sz w:val="24"/>
          <w:szCs w:val="24"/>
        </w:rPr>
        <w:t xml:space="preserve"> functions used to</w:t>
      </w:r>
      <w:r w:rsidR="0039351B" w:rsidRPr="00C8678B">
        <w:rPr>
          <w:sz w:val="24"/>
          <w:szCs w:val="24"/>
        </w:rPr>
        <w:t xml:space="preserve"> ask the </w:t>
      </w:r>
      <w:r w:rsidR="00C73F5C">
        <w:rPr>
          <w:sz w:val="24"/>
          <w:szCs w:val="24"/>
        </w:rPr>
        <w:t xml:space="preserve">librarian </w:t>
      </w:r>
      <w:r w:rsidR="0039351B" w:rsidRPr="00C8678B">
        <w:rPr>
          <w:sz w:val="24"/>
          <w:szCs w:val="24"/>
        </w:rPr>
        <w:t>for the ID of the book(s) they wish to return and provide either an appropriate error message, or a message letting them know they have returned the book(s) successfully.</w:t>
      </w:r>
    </w:p>
    <w:p w14:paraId="50B3516D" w14:textId="0D30B4FC" w:rsidR="009E2937" w:rsidRDefault="009E2937" w:rsidP="009E2937">
      <w:pPr>
        <w:pStyle w:val="BodyText"/>
        <w:kinsoku w:val="0"/>
        <w:overflowPunct w:val="0"/>
        <w:spacing w:before="213" w:line="259" w:lineRule="auto"/>
        <w:ind w:left="0" w:right="45"/>
        <w:jc w:val="both"/>
        <w:rPr>
          <w:sz w:val="24"/>
          <w:szCs w:val="24"/>
        </w:rPr>
      </w:pPr>
      <w:r>
        <w:rPr>
          <w:b/>
          <w:sz w:val="24"/>
          <w:szCs w:val="24"/>
        </w:rPr>
        <w:t>bookweed</w:t>
      </w:r>
      <w:r w:rsidRPr="00C8678B">
        <w:rPr>
          <w:b/>
          <w:sz w:val="24"/>
          <w:szCs w:val="24"/>
        </w:rPr>
        <w:t>.py</w:t>
      </w:r>
      <w:r>
        <w:rPr>
          <w:b/>
          <w:sz w:val="24"/>
          <w:szCs w:val="24"/>
        </w:rPr>
        <w:t>:</w:t>
      </w:r>
      <w:r w:rsidRPr="00C8678B">
        <w:rPr>
          <w:sz w:val="24"/>
          <w:szCs w:val="24"/>
        </w:rPr>
        <w:t xml:space="preserve"> </w:t>
      </w:r>
      <w:r>
        <w:rPr>
          <w:sz w:val="24"/>
          <w:szCs w:val="24"/>
        </w:rPr>
        <w:t>A</w:t>
      </w:r>
      <w:r w:rsidRPr="0096700D">
        <w:rPr>
          <w:sz w:val="24"/>
          <w:szCs w:val="24"/>
        </w:rPr>
        <w:t xml:space="preserve"> Python module </w:t>
      </w:r>
      <w:r>
        <w:rPr>
          <w:sz w:val="24"/>
          <w:szCs w:val="24"/>
        </w:rPr>
        <w:t>should suggest which</w:t>
      </w:r>
      <w:r w:rsidR="00F4339A" w:rsidRPr="00F4339A">
        <w:t xml:space="preserve"> </w:t>
      </w:r>
      <w:r w:rsidR="00F4339A" w:rsidRPr="00F4339A">
        <w:rPr>
          <w:b/>
          <w:bCs/>
          <w:sz w:val="24"/>
          <w:szCs w:val="24"/>
        </w:rPr>
        <w:t>book titles</w:t>
      </w:r>
      <w:r w:rsidR="00F4339A" w:rsidRPr="00F4339A">
        <w:rPr>
          <w:sz w:val="24"/>
          <w:szCs w:val="24"/>
        </w:rPr>
        <w:t xml:space="preserve"> (not book copies)</w:t>
      </w:r>
      <w:r w:rsidR="00F4339A">
        <w:rPr>
          <w:sz w:val="24"/>
          <w:szCs w:val="24"/>
        </w:rPr>
        <w:t xml:space="preserve"> </w:t>
      </w:r>
      <w:r>
        <w:rPr>
          <w:sz w:val="24"/>
          <w:szCs w:val="24"/>
        </w:rPr>
        <w:t>need to be removed</w:t>
      </w:r>
      <w:r w:rsidR="006F5620">
        <w:rPr>
          <w:sz w:val="24"/>
          <w:szCs w:val="24"/>
        </w:rPr>
        <w:t xml:space="preserve"> from the library database</w:t>
      </w:r>
      <w:r>
        <w:rPr>
          <w:sz w:val="24"/>
          <w:szCs w:val="24"/>
        </w:rPr>
        <w:t>.</w:t>
      </w:r>
      <w:r w:rsidR="002E35A5">
        <w:rPr>
          <w:sz w:val="24"/>
          <w:szCs w:val="24"/>
        </w:rPr>
        <w:t xml:space="preserve"> You </w:t>
      </w:r>
      <w:r w:rsidR="00DB2CC8">
        <w:rPr>
          <w:sz w:val="24"/>
          <w:szCs w:val="24"/>
        </w:rPr>
        <w:t>might</w:t>
      </w:r>
      <w:r w:rsidR="002E35A5">
        <w:rPr>
          <w:sz w:val="24"/>
          <w:szCs w:val="24"/>
        </w:rPr>
        <w:t xml:space="preserve"> use the Matplotlib Python </w:t>
      </w:r>
      <w:r w:rsidR="006D3B02">
        <w:rPr>
          <w:sz w:val="24"/>
          <w:szCs w:val="24"/>
        </w:rPr>
        <w:t>m</w:t>
      </w:r>
      <w:r w:rsidR="002E35A5">
        <w:rPr>
          <w:sz w:val="24"/>
          <w:szCs w:val="24"/>
        </w:rPr>
        <w:t>odule to visualize unpopular book tittles to aid the weeding process.</w:t>
      </w:r>
      <w:r w:rsidR="006D3B02" w:rsidRPr="006D3B02">
        <w:t xml:space="preserve"> </w:t>
      </w:r>
      <w:r w:rsidR="006D3B02" w:rsidRPr="006D3B02">
        <w:rPr>
          <w:sz w:val="24"/>
          <w:szCs w:val="24"/>
        </w:rPr>
        <w:t xml:space="preserve">You should come up with the details of </w:t>
      </w:r>
      <w:r w:rsidR="00B55224">
        <w:rPr>
          <w:sz w:val="24"/>
          <w:szCs w:val="24"/>
        </w:rPr>
        <w:t xml:space="preserve">your own </w:t>
      </w:r>
      <w:r w:rsidR="00EA770E">
        <w:rPr>
          <w:sz w:val="24"/>
          <w:szCs w:val="24"/>
        </w:rPr>
        <w:t>weeding</w:t>
      </w:r>
      <w:r w:rsidR="006D3B02" w:rsidRPr="006D3B02">
        <w:rPr>
          <w:sz w:val="24"/>
          <w:szCs w:val="24"/>
        </w:rPr>
        <w:t xml:space="preserve"> criteria.</w:t>
      </w:r>
    </w:p>
    <w:p w14:paraId="34D4AE32" w14:textId="145F7BAD" w:rsidR="00FD09B4" w:rsidRDefault="006F5620" w:rsidP="003F56E3">
      <w:pPr>
        <w:pStyle w:val="BodyText"/>
        <w:kinsoku w:val="0"/>
        <w:overflowPunct w:val="0"/>
        <w:spacing w:before="213" w:line="259" w:lineRule="auto"/>
        <w:ind w:left="0" w:right="45"/>
        <w:jc w:val="both"/>
        <w:rPr>
          <w:sz w:val="24"/>
          <w:szCs w:val="24"/>
        </w:rPr>
      </w:pPr>
      <w:r>
        <w:rPr>
          <w:b/>
          <w:sz w:val="24"/>
          <w:szCs w:val="24"/>
        </w:rPr>
        <w:t>d</w:t>
      </w:r>
      <w:r w:rsidR="006D3B02">
        <w:rPr>
          <w:b/>
          <w:sz w:val="24"/>
          <w:szCs w:val="24"/>
        </w:rPr>
        <w:t>atabase</w:t>
      </w:r>
      <w:r w:rsidR="0096700D" w:rsidRPr="0096700D">
        <w:rPr>
          <w:b/>
          <w:sz w:val="24"/>
          <w:szCs w:val="24"/>
        </w:rPr>
        <w:t>.py</w:t>
      </w:r>
      <w:r w:rsidR="00853D29">
        <w:rPr>
          <w:sz w:val="24"/>
          <w:szCs w:val="24"/>
        </w:rPr>
        <w:t>:</w:t>
      </w:r>
      <w:r w:rsidR="0096700D" w:rsidRPr="0096700D">
        <w:rPr>
          <w:sz w:val="24"/>
          <w:szCs w:val="24"/>
        </w:rPr>
        <w:t xml:space="preserve"> </w:t>
      </w:r>
      <w:r w:rsidR="00853D29">
        <w:rPr>
          <w:sz w:val="24"/>
          <w:szCs w:val="24"/>
        </w:rPr>
        <w:t>A</w:t>
      </w:r>
      <w:r w:rsidR="0096700D" w:rsidRPr="0096700D">
        <w:rPr>
          <w:sz w:val="24"/>
          <w:szCs w:val="24"/>
        </w:rPr>
        <w:t xml:space="preserve"> Python module which contains </w:t>
      </w:r>
      <w:r w:rsidR="00B16005">
        <w:rPr>
          <w:sz w:val="24"/>
          <w:szCs w:val="24"/>
        </w:rPr>
        <w:t xml:space="preserve">common </w:t>
      </w:r>
      <w:r w:rsidR="0096700D" w:rsidRPr="0096700D">
        <w:rPr>
          <w:sz w:val="24"/>
          <w:szCs w:val="24"/>
        </w:rPr>
        <w:t xml:space="preserve">functions that the </w:t>
      </w:r>
      <w:r w:rsidR="0096700D">
        <w:rPr>
          <w:sz w:val="24"/>
          <w:szCs w:val="24"/>
        </w:rPr>
        <w:t xml:space="preserve">book </w:t>
      </w:r>
      <w:r w:rsidR="0096700D" w:rsidRPr="0096700D">
        <w:rPr>
          <w:sz w:val="24"/>
          <w:szCs w:val="24"/>
        </w:rPr>
        <w:t xml:space="preserve">search, checkout, return and </w:t>
      </w:r>
      <w:r w:rsidR="006D3B02">
        <w:rPr>
          <w:sz w:val="24"/>
          <w:szCs w:val="24"/>
        </w:rPr>
        <w:t>weed</w:t>
      </w:r>
      <w:r w:rsidR="00C62562">
        <w:rPr>
          <w:sz w:val="24"/>
          <w:szCs w:val="24"/>
        </w:rPr>
        <w:t>ing</w:t>
      </w:r>
      <w:r w:rsidR="0096700D" w:rsidRPr="0096700D">
        <w:rPr>
          <w:sz w:val="24"/>
          <w:szCs w:val="24"/>
        </w:rPr>
        <w:t xml:space="preserve"> modules use to interact with the database </w:t>
      </w:r>
      <w:r w:rsidR="00FD09B4">
        <w:rPr>
          <w:sz w:val="24"/>
          <w:szCs w:val="24"/>
        </w:rPr>
        <w:t xml:space="preserve">and log </w:t>
      </w:r>
      <w:r w:rsidR="0096700D" w:rsidRPr="0096700D">
        <w:rPr>
          <w:sz w:val="24"/>
          <w:szCs w:val="24"/>
        </w:rPr>
        <w:t>file</w:t>
      </w:r>
      <w:r w:rsidR="00FD09B4">
        <w:rPr>
          <w:sz w:val="24"/>
          <w:szCs w:val="24"/>
        </w:rPr>
        <w:t>s</w:t>
      </w:r>
      <w:r w:rsidR="0096700D">
        <w:rPr>
          <w:sz w:val="24"/>
          <w:szCs w:val="24"/>
        </w:rPr>
        <w:t>.</w:t>
      </w:r>
    </w:p>
    <w:p w14:paraId="68DBF71B" w14:textId="0AD2237C" w:rsidR="00C62562" w:rsidRPr="00FD09B4" w:rsidRDefault="00FE02F2" w:rsidP="00853D29">
      <w:pPr>
        <w:pStyle w:val="BodyText"/>
        <w:kinsoku w:val="0"/>
        <w:overflowPunct w:val="0"/>
        <w:spacing w:before="213" w:line="259" w:lineRule="auto"/>
        <w:ind w:left="0" w:right="45"/>
        <w:jc w:val="both"/>
        <w:rPr>
          <w:sz w:val="24"/>
          <w:szCs w:val="24"/>
        </w:rPr>
      </w:pPr>
      <w:r>
        <w:rPr>
          <w:b/>
          <w:sz w:val="24"/>
          <w:szCs w:val="24"/>
        </w:rPr>
        <w:t>menu</w:t>
      </w:r>
      <w:r w:rsidRPr="00C8678B">
        <w:rPr>
          <w:b/>
          <w:sz w:val="24"/>
          <w:szCs w:val="24"/>
        </w:rPr>
        <w:t>.py</w:t>
      </w:r>
      <w:r w:rsidR="00853D29">
        <w:rPr>
          <w:b/>
          <w:sz w:val="24"/>
          <w:szCs w:val="24"/>
        </w:rPr>
        <w:t>:</w:t>
      </w:r>
      <w:r w:rsidRPr="00C8678B">
        <w:rPr>
          <w:sz w:val="24"/>
          <w:szCs w:val="24"/>
        </w:rPr>
        <w:t xml:space="preserve"> </w:t>
      </w:r>
      <w:r w:rsidR="00853D29">
        <w:rPr>
          <w:sz w:val="24"/>
          <w:szCs w:val="24"/>
        </w:rPr>
        <w:t xml:space="preserve">A python main program which </w:t>
      </w:r>
      <w:r w:rsidR="00630F44">
        <w:rPr>
          <w:sz w:val="24"/>
          <w:szCs w:val="24"/>
        </w:rPr>
        <w:t>provide</w:t>
      </w:r>
      <w:r w:rsidR="00853D29">
        <w:rPr>
          <w:sz w:val="24"/>
          <w:szCs w:val="24"/>
        </w:rPr>
        <w:t>s</w:t>
      </w:r>
      <w:r w:rsidR="00630F44">
        <w:rPr>
          <w:sz w:val="24"/>
          <w:szCs w:val="24"/>
        </w:rPr>
        <w:t xml:space="preserve"> the required menu options to the </w:t>
      </w:r>
      <w:r w:rsidR="00C73F5C">
        <w:rPr>
          <w:sz w:val="24"/>
          <w:szCs w:val="24"/>
        </w:rPr>
        <w:t>librarian</w:t>
      </w:r>
      <w:r w:rsidR="00630F44">
        <w:rPr>
          <w:sz w:val="24"/>
          <w:szCs w:val="24"/>
        </w:rPr>
        <w:t xml:space="preserve"> for the program functionalities</w:t>
      </w:r>
      <w:r>
        <w:rPr>
          <w:sz w:val="24"/>
          <w:szCs w:val="24"/>
        </w:rPr>
        <w:t>. The menu</w:t>
      </w:r>
      <w:r w:rsidR="00C73F5C">
        <w:rPr>
          <w:sz w:val="24"/>
          <w:szCs w:val="24"/>
        </w:rPr>
        <w:t xml:space="preserve"> </w:t>
      </w:r>
      <w:r w:rsidR="00DB2CC8">
        <w:rPr>
          <w:sz w:val="24"/>
          <w:szCs w:val="24"/>
        </w:rPr>
        <w:t xml:space="preserve">could </w:t>
      </w:r>
      <w:r>
        <w:rPr>
          <w:sz w:val="24"/>
          <w:szCs w:val="24"/>
        </w:rPr>
        <w:t xml:space="preserve">be </w:t>
      </w:r>
      <w:r w:rsidR="00630F44">
        <w:rPr>
          <w:sz w:val="24"/>
          <w:szCs w:val="24"/>
        </w:rPr>
        <w:t>based on Python Graphical User Interface</w:t>
      </w:r>
      <w:r w:rsidR="00C73F5C">
        <w:rPr>
          <w:sz w:val="24"/>
          <w:szCs w:val="24"/>
        </w:rPr>
        <w:t>-GUI</w:t>
      </w:r>
      <w:r w:rsidR="00630F44">
        <w:rPr>
          <w:sz w:val="24"/>
          <w:szCs w:val="24"/>
        </w:rPr>
        <w:t xml:space="preserve"> (namely </w:t>
      </w:r>
      <w:r w:rsidR="00B13447">
        <w:rPr>
          <w:sz w:val="24"/>
          <w:szCs w:val="24"/>
        </w:rPr>
        <w:t>the tki</w:t>
      </w:r>
      <w:r w:rsidR="00630F44">
        <w:rPr>
          <w:sz w:val="24"/>
          <w:szCs w:val="24"/>
        </w:rPr>
        <w:t>nter</w:t>
      </w:r>
      <w:r w:rsidR="00B13447">
        <w:rPr>
          <w:sz w:val="24"/>
          <w:szCs w:val="24"/>
        </w:rPr>
        <w:t xml:space="preserve"> python module</w:t>
      </w:r>
      <w:r w:rsidR="00630F44">
        <w:rPr>
          <w:sz w:val="24"/>
          <w:szCs w:val="24"/>
        </w:rPr>
        <w:t>)</w:t>
      </w:r>
      <w:r w:rsidR="00C73F5C">
        <w:rPr>
          <w:sz w:val="24"/>
          <w:szCs w:val="24"/>
        </w:rPr>
        <w:t xml:space="preserve">. </w:t>
      </w:r>
      <w:r w:rsidR="00DB2CC8">
        <w:rPr>
          <w:sz w:val="24"/>
          <w:szCs w:val="24"/>
        </w:rPr>
        <w:t>In that case, t</w:t>
      </w:r>
      <w:r w:rsidR="00BF0F23">
        <w:rPr>
          <w:sz w:val="24"/>
          <w:szCs w:val="24"/>
        </w:rPr>
        <w:t xml:space="preserve">he </w:t>
      </w:r>
      <w:r w:rsidR="00C73F5C">
        <w:rPr>
          <w:sz w:val="24"/>
          <w:szCs w:val="24"/>
        </w:rPr>
        <w:t>GUI</w:t>
      </w:r>
      <w:r w:rsidR="000C58B5">
        <w:rPr>
          <w:sz w:val="24"/>
          <w:szCs w:val="24"/>
        </w:rPr>
        <w:t xml:space="preserve"> must use only one window.</w:t>
      </w:r>
    </w:p>
    <w:p w14:paraId="3B400E80" w14:textId="5CE9663F" w:rsidR="007F0E92" w:rsidRPr="005B32A1" w:rsidRDefault="007F0E92" w:rsidP="00141B35">
      <w:pPr>
        <w:pStyle w:val="Heading1"/>
        <w:numPr>
          <w:ilvl w:val="0"/>
          <w:numId w:val="6"/>
        </w:numPr>
        <w:tabs>
          <w:tab w:val="left" w:pos="1290"/>
        </w:tabs>
        <w:kinsoku w:val="0"/>
        <w:overflowPunct w:val="0"/>
        <w:ind w:left="567" w:hanging="473"/>
        <w:jc w:val="both"/>
        <w:rPr>
          <w:rFonts w:asciiTheme="majorHAnsi" w:hAnsiTheme="majorHAnsi"/>
        </w:rPr>
      </w:pPr>
      <w:r w:rsidRPr="005B32A1">
        <w:rPr>
          <w:rFonts w:asciiTheme="majorHAnsi" w:hAnsiTheme="majorHAnsi"/>
        </w:rPr>
        <w:t>What to Submit</w:t>
      </w:r>
    </w:p>
    <w:p w14:paraId="010478F3" w14:textId="77777777" w:rsidR="00C8678B" w:rsidRPr="00C8678B" w:rsidRDefault="00C8678B" w:rsidP="00C8678B"/>
    <w:p w14:paraId="23791DBE" w14:textId="79733B6C" w:rsidR="007F0E92" w:rsidRDefault="007F0E92" w:rsidP="00C8678B">
      <w:pPr>
        <w:pStyle w:val="BodyText"/>
        <w:kinsoku w:val="0"/>
        <w:overflowPunct w:val="0"/>
        <w:spacing w:line="259" w:lineRule="auto"/>
        <w:ind w:left="0" w:right="45"/>
        <w:jc w:val="both"/>
        <w:rPr>
          <w:sz w:val="24"/>
          <w:szCs w:val="24"/>
        </w:rPr>
      </w:pPr>
      <w:r w:rsidRPr="00C8678B">
        <w:rPr>
          <w:sz w:val="24"/>
          <w:szCs w:val="24"/>
        </w:rPr>
        <w:t xml:space="preserve">In addition to the files mentioned </w:t>
      </w:r>
      <w:r w:rsidR="00DB4FA3">
        <w:rPr>
          <w:sz w:val="24"/>
          <w:szCs w:val="24"/>
        </w:rPr>
        <w:t xml:space="preserve">in Section 2 </w:t>
      </w:r>
      <w:r w:rsidRPr="00C8678B">
        <w:rPr>
          <w:sz w:val="24"/>
          <w:szCs w:val="24"/>
        </w:rPr>
        <w:t>you may write a short text file called README</w:t>
      </w:r>
      <w:r w:rsidR="009F0641">
        <w:rPr>
          <w:sz w:val="24"/>
          <w:szCs w:val="24"/>
        </w:rPr>
        <w:t xml:space="preserve"> (max 500 words)</w:t>
      </w:r>
      <w:r w:rsidRPr="00C8678B">
        <w:rPr>
          <w:sz w:val="24"/>
          <w:szCs w:val="24"/>
        </w:rPr>
        <w:t>. This is to provide any special instructions or warnings to the user (or assessor!), or to draw attention to any aspects of the program that you are particularly proud of (please don’t waste time by writing an excessive amount).</w:t>
      </w:r>
    </w:p>
    <w:p w14:paraId="54BB8B2E" w14:textId="77777777" w:rsidR="00BF0F23" w:rsidRDefault="00BF0F23" w:rsidP="00C8678B">
      <w:pPr>
        <w:pStyle w:val="BodyText"/>
        <w:kinsoku w:val="0"/>
        <w:overflowPunct w:val="0"/>
        <w:spacing w:line="259" w:lineRule="auto"/>
        <w:ind w:left="0" w:right="45"/>
        <w:jc w:val="both"/>
        <w:rPr>
          <w:sz w:val="24"/>
          <w:szCs w:val="24"/>
        </w:rPr>
      </w:pPr>
    </w:p>
    <w:p w14:paraId="6F4BE283" w14:textId="01982C07" w:rsidR="00BF0F23" w:rsidRDefault="00BF0F23" w:rsidP="00C8678B">
      <w:pPr>
        <w:pStyle w:val="BodyText"/>
        <w:kinsoku w:val="0"/>
        <w:overflowPunct w:val="0"/>
        <w:spacing w:line="259" w:lineRule="auto"/>
        <w:ind w:left="0" w:right="45"/>
        <w:jc w:val="both"/>
        <w:rPr>
          <w:sz w:val="24"/>
          <w:szCs w:val="24"/>
        </w:rPr>
      </w:pPr>
      <w:r w:rsidRPr="00C8678B">
        <w:rPr>
          <w:sz w:val="24"/>
          <w:szCs w:val="24"/>
        </w:rPr>
        <w:t>All the files (including sample data files) should be compressed into a zip file and submitted electronically as directed</w:t>
      </w:r>
      <w:r w:rsidR="00631224">
        <w:rPr>
          <w:sz w:val="24"/>
          <w:szCs w:val="24"/>
        </w:rPr>
        <w:t>.</w:t>
      </w:r>
    </w:p>
    <w:p w14:paraId="45DDCAA1" w14:textId="77777777" w:rsidR="00631224" w:rsidRPr="00C8678B" w:rsidRDefault="00631224" w:rsidP="00C8678B">
      <w:pPr>
        <w:pStyle w:val="BodyText"/>
        <w:kinsoku w:val="0"/>
        <w:overflowPunct w:val="0"/>
        <w:spacing w:line="259" w:lineRule="auto"/>
        <w:ind w:left="0" w:right="45"/>
        <w:jc w:val="both"/>
        <w:rPr>
          <w:sz w:val="24"/>
          <w:szCs w:val="24"/>
        </w:rPr>
      </w:pPr>
    </w:p>
    <w:p w14:paraId="229149C1" w14:textId="39629517" w:rsidR="007F0E92" w:rsidRPr="005B32A1" w:rsidRDefault="007F0E92" w:rsidP="00FE02F2">
      <w:pPr>
        <w:pStyle w:val="Heading1"/>
        <w:numPr>
          <w:ilvl w:val="0"/>
          <w:numId w:val="6"/>
        </w:numPr>
        <w:tabs>
          <w:tab w:val="left" w:pos="1290"/>
        </w:tabs>
        <w:kinsoku w:val="0"/>
        <w:overflowPunct w:val="0"/>
        <w:ind w:left="567" w:hanging="473"/>
        <w:jc w:val="both"/>
        <w:rPr>
          <w:rFonts w:asciiTheme="majorHAnsi" w:hAnsiTheme="majorHAnsi"/>
        </w:rPr>
      </w:pPr>
      <w:r w:rsidRPr="005B32A1">
        <w:rPr>
          <w:rFonts w:asciiTheme="majorHAnsi" w:hAnsiTheme="majorHAnsi"/>
        </w:rPr>
        <w:lastRenderedPageBreak/>
        <w:t>Notes on Expectations:</w:t>
      </w:r>
    </w:p>
    <w:p w14:paraId="15FE6EB2" w14:textId="77777777" w:rsidR="00C8678B" w:rsidRPr="00C8678B" w:rsidRDefault="00C8678B" w:rsidP="00C8678B"/>
    <w:p w14:paraId="3AC739B8" w14:textId="77777777" w:rsidR="007F0E92" w:rsidRPr="00C8678B" w:rsidRDefault="007F0E92" w:rsidP="00D65DB4">
      <w:pPr>
        <w:pStyle w:val="BodyText"/>
        <w:kinsoku w:val="0"/>
        <w:overflowPunct w:val="0"/>
        <w:ind w:left="0" w:right="45"/>
        <w:jc w:val="both"/>
        <w:rPr>
          <w:sz w:val="24"/>
          <w:szCs w:val="24"/>
        </w:rPr>
      </w:pPr>
      <w:r w:rsidRPr="00C8678B">
        <w:rPr>
          <w:sz w:val="24"/>
          <w:szCs w:val="24"/>
        </w:rPr>
        <w:t xml:space="preserve">You will be marked according to your overall </w:t>
      </w:r>
      <w:r w:rsidR="00341873" w:rsidRPr="00C8678B">
        <w:rPr>
          <w:sz w:val="24"/>
          <w:szCs w:val="24"/>
        </w:rPr>
        <w:t>achieve</w:t>
      </w:r>
      <w:r w:rsidRPr="00C8678B">
        <w:rPr>
          <w:sz w:val="24"/>
          <w:szCs w:val="24"/>
        </w:rPr>
        <w:t>ment, marked according to the Assessment Matrix that will be provided to you separately from this document. However below follows a qualitative description of some general expectation that may help you understand the general level of expectation associated with this piece of coursework.</w:t>
      </w:r>
    </w:p>
    <w:p w14:paraId="07FE2210" w14:textId="77777777" w:rsidR="007F0E92" w:rsidRPr="00141B35" w:rsidRDefault="007F0E92" w:rsidP="00D65DB4">
      <w:pPr>
        <w:pStyle w:val="BodyText"/>
        <w:kinsoku w:val="0"/>
        <w:overflowPunct w:val="0"/>
        <w:ind w:left="567"/>
        <w:rPr>
          <w:sz w:val="17"/>
          <w:szCs w:val="17"/>
        </w:rPr>
      </w:pPr>
    </w:p>
    <w:p w14:paraId="3B6D679A" w14:textId="77777777" w:rsidR="007F0E92" w:rsidRPr="00C8678B" w:rsidRDefault="007F0E92" w:rsidP="00D65DB4">
      <w:pPr>
        <w:pStyle w:val="BodyText"/>
        <w:kinsoku w:val="0"/>
        <w:overflowPunct w:val="0"/>
        <w:ind w:left="0" w:right="45"/>
        <w:jc w:val="both"/>
        <w:rPr>
          <w:sz w:val="24"/>
          <w:szCs w:val="24"/>
        </w:rPr>
      </w:pPr>
      <w:r w:rsidRPr="00C8678B">
        <w:rPr>
          <w:rFonts w:ascii="Gill Sans MT" w:hAnsi="Gill Sans MT" w:cs="Gill Sans MT"/>
          <w:b/>
          <w:bCs/>
          <w:sz w:val="24"/>
          <w:szCs w:val="24"/>
        </w:rPr>
        <w:t xml:space="preserve">Technical mastery of Python </w:t>
      </w:r>
      <w:r w:rsidRPr="00C8678B">
        <w:rPr>
          <w:sz w:val="24"/>
          <w:szCs w:val="24"/>
        </w:rPr>
        <w:t>Your programs should show mastery of what you have been taught.</w:t>
      </w:r>
    </w:p>
    <w:p w14:paraId="6F2C43BA" w14:textId="77777777" w:rsidR="007F0E92" w:rsidRPr="00C8678B" w:rsidRDefault="007F0E92" w:rsidP="00D65DB4">
      <w:pPr>
        <w:pStyle w:val="BodyText"/>
        <w:kinsoku w:val="0"/>
        <w:overflowPunct w:val="0"/>
        <w:ind w:left="567" w:right="45" w:hanging="499"/>
        <w:jc w:val="both"/>
        <w:rPr>
          <w:sz w:val="24"/>
          <w:szCs w:val="24"/>
        </w:rPr>
      </w:pPr>
      <w:r w:rsidRPr="00C8678B">
        <w:rPr>
          <w:rFonts w:ascii="Gill Sans MT" w:hAnsi="Gill Sans MT" w:cs="Gill Sans MT"/>
          <w:b/>
          <w:bCs/>
          <w:sz w:val="24"/>
          <w:szCs w:val="24"/>
        </w:rPr>
        <w:t xml:space="preserve">Design </w:t>
      </w:r>
      <w:r w:rsidRPr="00C8678B">
        <w:rPr>
          <w:sz w:val="24"/>
          <w:szCs w:val="24"/>
        </w:rPr>
        <w:t>Your programs should be well structured for the task in hand so that it is as easy as possible for:</w:t>
      </w:r>
    </w:p>
    <w:p w14:paraId="102F2D09"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user to use the program for any likely purpose,</w:t>
      </w:r>
    </w:p>
    <w:p w14:paraId="7CDF6C7C"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programmer to understand the code structure and be able to develop it further,</w:t>
      </w:r>
    </w:p>
    <w:p w14:paraId="2251D66C" w14:textId="77777777" w:rsidR="007F0E92" w:rsidRPr="00C8678B" w:rsidRDefault="007F0E92" w:rsidP="00D65DB4">
      <w:pPr>
        <w:pStyle w:val="BodyText"/>
        <w:numPr>
          <w:ilvl w:val="0"/>
          <w:numId w:val="1"/>
        </w:numPr>
        <w:tabs>
          <w:tab w:val="left" w:pos="1753"/>
        </w:tabs>
        <w:kinsoku w:val="0"/>
        <w:overflowPunct w:val="0"/>
        <w:ind w:left="567" w:right="45" w:hanging="199"/>
        <w:jc w:val="both"/>
        <w:rPr>
          <w:sz w:val="24"/>
          <w:szCs w:val="24"/>
        </w:rPr>
      </w:pPr>
      <w:r w:rsidRPr="00C8678B">
        <w:rPr>
          <w:sz w:val="24"/>
          <w:szCs w:val="24"/>
        </w:rPr>
        <w:t>a programmer to be able to re-use as much as possible of the code in a related application.</w:t>
      </w:r>
    </w:p>
    <w:p w14:paraId="389BAD00" w14:textId="77777777" w:rsidR="007F0E92" w:rsidRPr="00C8678B" w:rsidRDefault="007F0E92" w:rsidP="00D65DB4">
      <w:pPr>
        <w:pStyle w:val="BodyText"/>
        <w:kinsoku w:val="0"/>
        <w:overflowPunct w:val="0"/>
        <w:ind w:left="567"/>
        <w:jc w:val="both"/>
        <w:rPr>
          <w:sz w:val="24"/>
          <w:szCs w:val="24"/>
        </w:rPr>
      </w:pPr>
    </w:p>
    <w:p w14:paraId="4748A294" w14:textId="77777777"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 xml:space="preserve">Clarity and Self-Documentation </w:t>
      </w:r>
      <w:r w:rsidRPr="00C8678B">
        <w:rPr>
          <w:sz w:val="24"/>
          <w:szCs w:val="24"/>
        </w:rPr>
        <w:t xml:space="preserve">Given the structure of your programs, they should be as easy to read and understand as possible. </w:t>
      </w:r>
      <w:r w:rsidRPr="00C8678B">
        <w:rPr>
          <w:i/>
          <w:iCs/>
          <w:sz w:val="24"/>
          <w:szCs w:val="24"/>
        </w:rPr>
        <w:t xml:space="preserve">Lay your code out </w:t>
      </w:r>
      <w:r w:rsidRPr="00C8678B">
        <w:rPr>
          <w:sz w:val="24"/>
          <w:szCs w:val="24"/>
        </w:rPr>
        <w:t xml:space="preserve">so that it can be listed sensibly on a variety of devices: avoid having any lines longer than 80 characters as these may wrap (to reduce the number of “problem lines” you should use 4 spaces for indentation rather than tabs). </w:t>
      </w:r>
      <w:r w:rsidR="0036291E" w:rsidRPr="00C8678B">
        <w:rPr>
          <w:i/>
          <w:iCs/>
          <w:sz w:val="24"/>
          <w:szCs w:val="24"/>
        </w:rPr>
        <w:t>Sensi</w:t>
      </w:r>
      <w:r w:rsidRPr="00C8678B">
        <w:rPr>
          <w:i/>
          <w:iCs/>
          <w:sz w:val="24"/>
          <w:szCs w:val="24"/>
        </w:rPr>
        <w:t xml:space="preserve">ble names </w:t>
      </w:r>
      <w:r w:rsidRPr="00C8678B">
        <w:rPr>
          <w:sz w:val="24"/>
          <w:szCs w:val="24"/>
        </w:rPr>
        <w:t xml:space="preserve">should be chosen for all variables, methods etc. </w:t>
      </w:r>
      <w:r w:rsidRPr="00C8678B">
        <w:rPr>
          <w:i/>
          <w:iCs/>
          <w:sz w:val="24"/>
          <w:szCs w:val="24"/>
        </w:rPr>
        <w:t xml:space="preserve">Documentation strings </w:t>
      </w:r>
      <w:r w:rsidRPr="00C8678B">
        <w:rPr>
          <w:sz w:val="24"/>
          <w:szCs w:val="24"/>
        </w:rPr>
        <w:t>should be included for each:</w:t>
      </w:r>
    </w:p>
    <w:p w14:paraId="21AAF069" w14:textId="5CC525ED"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 xml:space="preserve">Program </w:t>
      </w:r>
      <w:r w:rsidRPr="00C8678B">
        <w:rPr>
          <w:sz w:val="24"/>
          <w:szCs w:val="24"/>
        </w:rPr>
        <w:t>Fully explain what the program does and how it should be used.</w:t>
      </w:r>
      <w:r w:rsidR="00D718CB">
        <w:rPr>
          <w:sz w:val="24"/>
          <w:szCs w:val="24"/>
        </w:rPr>
        <w:t xml:space="preserve"> </w:t>
      </w:r>
      <w:r w:rsidRPr="00C8678B">
        <w:rPr>
          <w:sz w:val="24"/>
          <w:szCs w:val="24"/>
        </w:rPr>
        <w:t>Also state who wrote it and when.</w:t>
      </w:r>
    </w:p>
    <w:p w14:paraId="1614DCAD" w14:textId="77777777" w:rsidR="00C8678B" w:rsidRDefault="00C8678B" w:rsidP="00D65DB4">
      <w:pPr>
        <w:pStyle w:val="BodyText"/>
        <w:kinsoku w:val="0"/>
        <w:overflowPunct w:val="0"/>
        <w:ind w:left="567" w:right="853" w:hanging="439"/>
        <w:jc w:val="both"/>
        <w:rPr>
          <w:rFonts w:ascii="Gill Sans MT" w:hAnsi="Gill Sans MT" w:cs="Gill Sans MT"/>
          <w:b/>
          <w:bCs/>
          <w:sz w:val="24"/>
          <w:szCs w:val="24"/>
        </w:rPr>
      </w:pPr>
    </w:p>
    <w:p w14:paraId="35D5B5CD" w14:textId="747C5316" w:rsidR="007F0E92" w:rsidRPr="00C8678B" w:rsidRDefault="007F0E92" w:rsidP="009F0641">
      <w:pPr>
        <w:pStyle w:val="BodyText"/>
        <w:kinsoku w:val="0"/>
        <w:overflowPunct w:val="0"/>
        <w:ind w:left="0" w:right="45"/>
        <w:jc w:val="both"/>
        <w:rPr>
          <w:sz w:val="24"/>
          <w:szCs w:val="24"/>
        </w:rPr>
      </w:pPr>
      <w:r w:rsidRPr="00C8678B">
        <w:rPr>
          <w:rFonts w:ascii="Gill Sans MT" w:hAnsi="Gill Sans MT" w:cs="Gill Sans MT"/>
          <w:b/>
          <w:bCs/>
          <w:sz w:val="24"/>
          <w:szCs w:val="24"/>
        </w:rPr>
        <w:t>F</w:t>
      </w:r>
      <w:r w:rsidR="0036291E" w:rsidRPr="00C8678B">
        <w:rPr>
          <w:rFonts w:ascii="Gill Sans MT" w:hAnsi="Gill Sans MT" w:cs="Gill Sans MT"/>
          <w:b/>
          <w:bCs/>
          <w:sz w:val="24"/>
          <w:szCs w:val="24"/>
        </w:rPr>
        <w:t>unction</w:t>
      </w:r>
      <w:r w:rsidRPr="00C8678B">
        <w:rPr>
          <w:rFonts w:ascii="Gill Sans MT" w:hAnsi="Gill Sans MT" w:cs="Gill Sans MT"/>
          <w:b/>
          <w:bCs/>
          <w:sz w:val="24"/>
          <w:szCs w:val="24"/>
        </w:rPr>
        <w:t xml:space="preserve"> </w:t>
      </w:r>
      <w:r w:rsidRPr="00C8678B">
        <w:rPr>
          <w:sz w:val="24"/>
          <w:szCs w:val="24"/>
        </w:rPr>
        <w:t xml:space="preserve">State what each </w:t>
      </w:r>
      <w:r w:rsidR="0036291E" w:rsidRPr="00C8678B">
        <w:rPr>
          <w:sz w:val="24"/>
          <w:szCs w:val="24"/>
        </w:rPr>
        <w:t>function</w:t>
      </w:r>
      <w:r w:rsidRPr="00C8678B">
        <w:rPr>
          <w:sz w:val="24"/>
          <w:szCs w:val="24"/>
        </w:rPr>
        <w:t xml:space="preserve"> does and explain the roles of its parameters</w:t>
      </w:r>
      <w:r w:rsidR="00593C8E">
        <w:rPr>
          <w:sz w:val="24"/>
          <w:szCs w:val="24"/>
        </w:rPr>
        <w:t>.</w:t>
      </w:r>
    </w:p>
    <w:p w14:paraId="62AC4227" w14:textId="408D657A" w:rsidR="007F0E92" w:rsidRDefault="007F0E92" w:rsidP="009F0641">
      <w:pPr>
        <w:pStyle w:val="BodyText"/>
        <w:kinsoku w:val="0"/>
        <w:overflowPunct w:val="0"/>
        <w:ind w:left="0" w:right="45"/>
        <w:jc w:val="both"/>
        <w:rPr>
          <w:sz w:val="24"/>
          <w:szCs w:val="24"/>
        </w:rPr>
      </w:pPr>
      <w:r w:rsidRPr="00C8678B">
        <w:rPr>
          <w:sz w:val="24"/>
          <w:szCs w:val="24"/>
        </w:rPr>
        <w:t xml:space="preserve">In </w:t>
      </w:r>
      <w:r w:rsidR="00593C8E" w:rsidRPr="00C8678B">
        <w:rPr>
          <w:sz w:val="24"/>
          <w:szCs w:val="24"/>
        </w:rPr>
        <w:t>addition,</w:t>
      </w:r>
      <w:r w:rsidRPr="00C8678B">
        <w:rPr>
          <w:sz w:val="24"/>
          <w:szCs w:val="24"/>
        </w:rPr>
        <w:t xml:space="preserve"> you should include occasional </w:t>
      </w:r>
      <w:r w:rsidRPr="009F0641">
        <w:rPr>
          <w:sz w:val="24"/>
          <w:szCs w:val="24"/>
        </w:rPr>
        <w:t xml:space="preserve">comments </w:t>
      </w:r>
      <w:r w:rsidRPr="00C8678B">
        <w:rPr>
          <w:sz w:val="24"/>
          <w:szCs w:val="24"/>
        </w:rPr>
        <w:t>in your code; these may be (a) to introduce a new section in the code, or (b) to explain something that is not obvious. Bear in mind that pointless comments make your code harder to read, not easier.</w:t>
      </w:r>
    </w:p>
    <w:p w14:paraId="0B7AC5FA" w14:textId="77777777" w:rsidR="00190E85" w:rsidRDefault="00190E85" w:rsidP="009F0641">
      <w:pPr>
        <w:pStyle w:val="BodyText"/>
        <w:kinsoku w:val="0"/>
        <w:overflowPunct w:val="0"/>
        <w:ind w:left="0" w:right="45"/>
        <w:jc w:val="both"/>
        <w:rPr>
          <w:sz w:val="24"/>
          <w:szCs w:val="24"/>
        </w:rPr>
      </w:pPr>
    </w:p>
    <w:p w14:paraId="645E24A1" w14:textId="77777777" w:rsidR="00531C4D" w:rsidRPr="00A14A6C" w:rsidRDefault="00531C4D" w:rsidP="00531C4D">
      <w:pPr>
        <w:pStyle w:val="BodyText"/>
        <w:kinsoku w:val="0"/>
        <w:overflowPunct w:val="0"/>
        <w:ind w:left="0" w:right="45"/>
        <w:jc w:val="both"/>
        <w:rPr>
          <w:rFonts w:ascii="Gill Sans MT" w:hAnsi="Gill Sans MT" w:cs="Gill Sans MT"/>
          <w:b/>
          <w:bCs/>
          <w:sz w:val="24"/>
          <w:szCs w:val="24"/>
        </w:rPr>
      </w:pPr>
      <w:r w:rsidRPr="00A14A6C">
        <w:rPr>
          <w:rFonts w:ascii="Gill Sans MT" w:hAnsi="Gill Sans MT" w:cs="Gill Sans MT"/>
          <w:b/>
          <w:bCs/>
          <w:sz w:val="24"/>
          <w:szCs w:val="24"/>
        </w:rPr>
        <w:t xml:space="preserve">Restriction </w:t>
      </w:r>
    </w:p>
    <w:p w14:paraId="233E8EDB" w14:textId="4A170574" w:rsidR="00531C4D" w:rsidRDefault="00531C4D" w:rsidP="00531C4D">
      <w:pPr>
        <w:pStyle w:val="BodyText"/>
        <w:numPr>
          <w:ilvl w:val="0"/>
          <w:numId w:val="9"/>
        </w:numPr>
        <w:kinsoku w:val="0"/>
        <w:overflowPunct w:val="0"/>
        <w:ind w:right="45"/>
        <w:jc w:val="both"/>
        <w:rPr>
          <w:sz w:val="24"/>
          <w:szCs w:val="24"/>
        </w:rPr>
      </w:pPr>
      <w:r>
        <w:rPr>
          <w:sz w:val="24"/>
          <w:szCs w:val="24"/>
        </w:rPr>
        <w:t xml:space="preserve">Your code must </w:t>
      </w:r>
      <w:r w:rsidRPr="00823BC7">
        <w:rPr>
          <w:b/>
          <w:sz w:val="24"/>
          <w:szCs w:val="24"/>
        </w:rPr>
        <w:t>NOT</w:t>
      </w:r>
      <w:r>
        <w:rPr>
          <w:sz w:val="24"/>
          <w:szCs w:val="24"/>
        </w:rPr>
        <w:t xml:space="preserve"> include any Class type. </w:t>
      </w:r>
    </w:p>
    <w:p w14:paraId="31FB34D0" w14:textId="672C8FDC" w:rsidR="00531C4D" w:rsidRDefault="00531C4D" w:rsidP="00531C4D">
      <w:pPr>
        <w:pStyle w:val="BodyText"/>
        <w:numPr>
          <w:ilvl w:val="0"/>
          <w:numId w:val="9"/>
        </w:numPr>
        <w:kinsoku w:val="0"/>
        <w:overflowPunct w:val="0"/>
        <w:ind w:right="45"/>
        <w:jc w:val="both"/>
        <w:rPr>
          <w:sz w:val="24"/>
          <w:szCs w:val="24"/>
        </w:rPr>
      </w:pPr>
      <w:r>
        <w:rPr>
          <w:sz w:val="24"/>
          <w:szCs w:val="24"/>
        </w:rPr>
        <w:t xml:space="preserve">Your code must </w:t>
      </w:r>
      <w:r w:rsidRPr="00823BC7">
        <w:rPr>
          <w:b/>
          <w:sz w:val="24"/>
          <w:szCs w:val="24"/>
        </w:rPr>
        <w:t>NOT</w:t>
      </w:r>
      <w:r>
        <w:rPr>
          <w:sz w:val="24"/>
          <w:szCs w:val="24"/>
        </w:rPr>
        <w:t xml:space="preserve"> </w:t>
      </w:r>
      <w:r w:rsidR="00ED5CAF">
        <w:rPr>
          <w:sz w:val="24"/>
          <w:szCs w:val="24"/>
        </w:rPr>
        <w:t xml:space="preserve">have </w:t>
      </w:r>
      <w:r>
        <w:rPr>
          <w:sz w:val="24"/>
          <w:szCs w:val="24"/>
        </w:rPr>
        <w:t>any SQL statements.</w:t>
      </w:r>
    </w:p>
    <w:p w14:paraId="3397D253" w14:textId="3C303109" w:rsidR="006D731B" w:rsidRDefault="006D731B" w:rsidP="00531C4D">
      <w:pPr>
        <w:pStyle w:val="BodyText"/>
        <w:numPr>
          <w:ilvl w:val="0"/>
          <w:numId w:val="9"/>
        </w:numPr>
        <w:kinsoku w:val="0"/>
        <w:overflowPunct w:val="0"/>
        <w:ind w:right="45"/>
        <w:jc w:val="both"/>
        <w:rPr>
          <w:sz w:val="24"/>
          <w:szCs w:val="24"/>
        </w:rPr>
      </w:pPr>
      <w:r>
        <w:rPr>
          <w:sz w:val="24"/>
          <w:szCs w:val="24"/>
        </w:rPr>
        <w:t xml:space="preserve">Your code must </w:t>
      </w:r>
      <w:r w:rsidRPr="006D731B">
        <w:rPr>
          <w:b/>
          <w:bCs/>
          <w:sz w:val="24"/>
          <w:szCs w:val="24"/>
        </w:rPr>
        <w:t>NOT</w:t>
      </w:r>
      <w:r>
        <w:rPr>
          <w:sz w:val="24"/>
          <w:szCs w:val="24"/>
        </w:rPr>
        <w:t xml:space="preserve"> have any nested functions </w:t>
      </w:r>
    </w:p>
    <w:p w14:paraId="0425FDEA" w14:textId="120214A8" w:rsidR="00531C4D" w:rsidRDefault="00531C4D" w:rsidP="00531C4D">
      <w:pPr>
        <w:pStyle w:val="BodyText"/>
        <w:numPr>
          <w:ilvl w:val="0"/>
          <w:numId w:val="9"/>
        </w:numPr>
        <w:kinsoku w:val="0"/>
        <w:overflowPunct w:val="0"/>
        <w:ind w:right="45"/>
        <w:jc w:val="both"/>
        <w:rPr>
          <w:sz w:val="24"/>
          <w:szCs w:val="24"/>
        </w:rPr>
      </w:pPr>
      <w:r>
        <w:rPr>
          <w:sz w:val="24"/>
          <w:szCs w:val="24"/>
        </w:rPr>
        <w:t>You must use Python v3.</w:t>
      </w:r>
      <w:r w:rsidR="00BF0F23">
        <w:rPr>
          <w:sz w:val="24"/>
          <w:szCs w:val="24"/>
        </w:rPr>
        <w:t>7</w:t>
      </w:r>
      <w:r>
        <w:rPr>
          <w:sz w:val="24"/>
          <w:szCs w:val="24"/>
        </w:rPr>
        <w:t xml:space="preserve"> or above.</w:t>
      </w:r>
    </w:p>
    <w:p w14:paraId="5C4D9DBA" w14:textId="29637281" w:rsidR="007F0E92" w:rsidRPr="00BF0F23" w:rsidRDefault="00531C4D" w:rsidP="00BF0F23">
      <w:pPr>
        <w:pStyle w:val="BodyText"/>
        <w:numPr>
          <w:ilvl w:val="0"/>
          <w:numId w:val="9"/>
        </w:numPr>
        <w:kinsoku w:val="0"/>
        <w:overflowPunct w:val="0"/>
        <w:ind w:right="45"/>
        <w:jc w:val="both"/>
        <w:rPr>
          <w:sz w:val="24"/>
          <w:szCs w:val="24"/>
        </w:rPr>
      </w:pPr>
      <w:r>
        <w:rPr>
          <w:sz w:val="24"/>
          <w:szCs w:val="24"/>
        </w:rPr>
        <w:t>You</w:t>
      </w:r>
      <w:r w:rsidR="00190E85">
        <w:rPr>
          <w:sz w:val="24"/>
          <w:szCs w:val="24"/>
        </w:rPr>
        <w:t>r</w:t>
      </w:r>
      <w:r>
        <w:rPr>
          <w:sz w:val="24"/>
          <w:szCs w:val="24"/>
        </w:rPr>
        <w:t xml:space="preserve"> code </w:t>
      </w:r>
      <w:r w:rsidR="00190E85">
        <w:rPr>
          <w:sz w:val="24"/>
          <w:szCs w:val="24"/>
        </w:rPr>
        <w:t xml:space="preserve">must </w:t>
      </w:r>
      <w:r>
        <w:rPr>
          <w:sz w:val="24"/>
          <w:szCs w:val="24"/>
        </w:rPr>
        <w:t>use only standard python librar</w:t>
      </w:r>
      <w:r w:rsidR="00190E85">
        <w:rPr>
          <w:sz w:val="24"/>
          <w:szCs w:val="24"/>
        </w:rPr>
        <w:t>ies</w:t>
      </w:r>
      <w:r w:rsidR="00DB4FA3">
        <w:rPr>
          <w:sz w:val="24"/>
          <w:szCs w:val="24"/>
        </w:rPr>
        <w:t xml:space="preserve"> </w:t>
      </w:r>
      <w:r w:rsidR="00BF0F23">
        <w:rPr>
          <w:sz w:val="24"/>
          <w:szCs w:val="24"/>
        </w:rPr>
        <w:t>and Matplotlib</w:t>
      </w:r>
      <w:r w:rsidR="00C62562">
        <w:rPr>
          <w:sz w:val="24"/>
          <w:szCs w:val="24"/>
        </w:rPr>
        <w:t>.</w:t>
      </w:r>
    </w:p>
    <w:sectPr w:rsidR="007F0E92" w:rsidRPr="00BF0F23" w:rsidSect="00C8678B">
      <w:headerReference w:type="default" r:id="rId8"/>
      <w:footerReference w:type="default" r:id="rId9"/>
      <w:pgSz w:w="11910" w:h="16840"/>
      <w:pgMar w:top="1720" w:right="1680" w:bottom="280" w:left="1680" w:header="709"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460B2" w14:textId="77777777" w:rsidR="00164000" w:rsidRDefault="00164000">
      <w:r>
        <w:separator/>
      </w:r>
    </w:p>
  </w:endnote>
  <w:endnote w:type="continuationSeparator" w:id="0">
    <w:p w14:paraId="69F65AC2" w14:textId="77777777" w:rsidR="00164000" w:rsidRDefault="0016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688045"/>
      <w:docPartObj>
        <w:docPartGallery w:val="Page Numbers (Bottom of Page)"/>
        <w:docPartUnique/>
      </w:docPartObj>
    </w:sdtPr>
    <w:sdtEndPr/>
    <w:sdtContent>
      <w:sdt>
        <w:sdtPr>
          <w:id w:val="-1769616900"/>
          <w:docPartObj>
            <w:docPartGallery w:val="Page Numbers (Top of Page)"/>
            <w:docPartUnique/>
          </w:docPartObj>
        </w:sdtPr>
        <w:sdtEndPr/>
        <w:sdtContent>
          <w:p w14:paraId="55EA813E" w14:textId="13528202" w:rsidR="00D65DB4" w:rsidRDefault="00D65D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717BEA" w14:textId="77777777" w:rsidR="00D65DB4" w:rsidRDefault="00D65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AE28" w14:textId="77777777" w:rsidR="00164000" w:rsidRDefault="00164000">
      <w:r>
        <w:separator/>
      </w:r>
    </w:p>
  </w:footnote>
  <w:footnote w:type="continuationSeparator" w:id="0">
    <w:p w14:paraId="6C885E1F" w14:textId="77777777" w:rsidR="00164000" w:rsidRDefault="0016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B6F5" w14:textId="61DCA2D0" w:rsidR="0036291E" w:rsidRDefault="0036291E" w:rsidP="0036291E">
    <w:pPr>
      <w:pStyle w:val="Header"/>
    </w:pPr>
    <w:r>
      <w:rPr>
        <w:noProof/>
      </w:rPr>
      <w:drawing>
        <wp:anchor distT="0" distB="0" distL="114300" distR="114300" simplePos="0" relativeHeight="251659264" behindDoc="0" locked="0" layoutInCell="1" allowOverlap="1" wp14:anchorId="1F65242C" wp14:editId="526113C4">
          <wp:simplePos x="0" y="0"/>
          <wp:positionH relativeFrom="column">
            <wp:posOffset>4061460</wp:posOffset>
          </wp:positionH>
          <wp:positionV relativeFrom="paragraph">
            <wp:posOffset>-67310</wp:posOffset>
          </wp:positionV>
          <wp:extent cx="1769745" cy="5238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D54B3A">
      <w:rPr>
        <w:noProof/>
      </w:rPr>
      <w:t>19</w:t>
    </w:r>
    <w:r w:rsidR="00141B35">
      <w:rPr>
        <w:noProof/>
      </w:rPr>
      <w:t>COA122</w:t>
    </w:r>
  </w:p>
  <w:p w14:paraId="1CA88F9A" w14:textId="77777777" w:rsidR="0036291E" w:rsidRDefault="0036291E" w:rsidP="0036291E">
    <w:pPr>
      <w:pStyle w:val="Header"/>
    </w:pPr>
    <w:r w:rsidRPr="003C7EDD">
      <w:t xml:space="preserve"> Introduction to Programming</w:t>
    </w:r>
  </w:p>
  <w:p w14:paraId="0999BC13" w14:textId="11668A03" w:rsidR="007F0E92" w:rsidRDefault="007F0E92">
    <w:pPr>
      <w:pStyle w:val="BodyText"/>
      <w:kinsoku w:val="0"/>
      <w:overflowPunct w:val="0"/>
      <w:spacing w:line="14" w:lineRule="auto"/>
      <w:ind w:left="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1289" w:hanging="474"/>
      </w:pPr>
      <w:rPr>
        <w:rFonts w:ascii="Gill Sans MT" w:hAnsi="Gill Sans MT" w:cs="Gill Sans M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1" w15:restartNumberingAfterBreak="0">
    <w:nsid w:val="00000403"/>
    <w:multiLevelType w:val="multilevel"/>
    <w:tmpl w:val="00000886"/>
    <w:lvl w:ilvl="0">
      <w:numFmt w:val="bullet"/>
      <w:lvlText w:val="•"/>
      <w:lvlJc w:val="left"/>
      <w:pPr>
        <w:ind w:left="1314" w:hanging="200"/>
      </w:pPr>
      <w:rPr>
        <w:rFonts w:ascii="Arial" w:hAnsi="Arial"/>
        <w:b w:val="0"/>
        <w:i/>
        <w:w w:val="142"/>
        <w:sz w:val="20"/>
      </w:rPr>
    </w:lvl>
    <w:lvl w:ilvl="1">
      <w:numFmt w:val="bullet"/>
      <w:lvlText w:val="•"/>
      <w:lvlJc w:val="left"/>
      <w:pPr>
        <w:ind w:left="2037" w:hanging="200"/>
      </w:pPr>
    </w:lvl>
    <w:lvl w:ilvl="2">
      <w:numFmt w:val="bullet"/>
      <w:lvlText w:val="•"/>
      <w:lvlJc w:val="left"/>
      <w:pPr>
        <w:ind w:left="2760" w:hanging="200"/>
      </w:pPr>
    </w:lvl>
    <w:lvl w:ilvl="3">
      <w:numFmt w:val="bullet"/>
      <w:lvlText w:val="•"/>
      <w:lvlJc w:val="left"/>
      <w:pPr>
        <w:ind w:left="3483" w:hanging="200"/>
      </w:pPr>
    </w:lvl>
    <w:lvl w:ilvl="4">
      <w:numFmt w:val="bullet"/>
      <w:lvlText w:val="•"/>
      <w:lvlJc w:val="left"/>
      <w:pPr>
        <w:ind w:left="4206" w:hanging="200"/>
      </w:pPr>
    </w:lvl>
    <w:lvl w:ilvl="5">
      <w:numFmt w:val="bullet"/>
      <w:lvlText w:val="•"/>
      <w:lvlJc w:val="left"/>
      <w:pPr>
        <w:ind w:left="4929" w:hanging="200"/>
      </w:pPr>
    </w:lvl>
    <w:lvl w:ilvl="6">
      <w:numFmt w:val="bullet"/>
      <w:lvlText w:val="•"/>
      <w:lvlJc w:val="left"/>
      <w:pPr>
        <w:ind w:left="5653" w:hanging="200"/>
      </w:pPr>
    </w:lvl>
    <w:lvl w:ilvl="7">
      <w:numFmt w:val="bullet"/>
      <w:lvlText w:val="•"/>
      <w:lvlJc w:val="left"/>
      <w:pPr>
        <w:ind w:left="6376" w:hanging="200"/>
      </w:pPr>
    </w:lvl>
    <w:lvl w:ilvl="8">
      <w:numFmt w:val="bullet"/>
      <w:lvlText w:val="•"/>
      <w:lvlJc w:val="left"/>
      <w:pPr>
        <w:ind w:left="7099" w:hanging="200"/>
      </w:pPr>
    </w:lvl>
  </w:abstractNum>
  <w:abstractNum w:abstractNumId="2" w15:restartNumberingAfterBreak="0">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3" w15:restartNumberingAfterBreak="0">
    <w:nsid w:val="2E7504BE"/>
    <w:multiLevelType w:val="hybridMultilevel"/>
    <w:tmpl w:val="556EB5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DC26DF2"/>
    <w:multiLevelType w:val="hybridMultilevel"/>
    <w:tmpl w:val="C96CF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241FCB"/>
    <w:multiLevelType w:val="hybridMultilevel"/>
    <w:tmpl w:val="747A0DDE"/>
    <w:lvl w:ilvl="0" w:tplc="79763FFE">
      <w:start w:val="1"/>
      <w:numFmt w:val="decimal"/>
      <w:lvlText w:val="%1"/>
      <w:lvlJc w:val="left"/>
      <w:pPr>
        <w:ind w:left="1649" w:hanging="360"/>
      </w:pPr>
      <w:rPr>
        <w:rFonts w:cs="Times New Roman" w:hint="default"/>
      </w:rPr>
    </w:lvl>
    <w:lvl w:ilvl="1" w:tplc="08090019" w:tentative="1">
      <w:start w:val="1"/>
      <w:numFmt w:val="lowerLetter"/>
      <w:lvlText w:val="%2."/>
      <w:lvlJc w:val="left"/>
      <w:pPr>
        <w:ind w:left="2369" w:hanging="360"/>
      </w:pPr>
      <w:rPr>
        <w:rFonts w:cs="Times New Roman"/>
      </w:rPr>
    </w:lvl>
    <w:lvl w:ilvl="2" w:tplc="0809001B" w:tentative="1">
      <w:start w:val="1"/>
      <w:numFmt w:val="lowerRoman"/>
      <w:lvlText w:val="%3."/>
      <w:lvlJc w:val="right"/>
      <w:pPr>
        <w:ind w:left="3089" w:hanging="180"/>
      </w:pPr>
      <w:rPr>
        <w:rFonts w:cs="Times New Roman"/>
      </w:rPr>
    </w:lvl>
    <w:lvl w:ilvl="3" w:tplc="0809000F" w:tentative="1">
      <w:start w:val="1"/>
      <w:numFmt w:val="decimal"/>
      <w:lvlText w:val="%4."/>
      <w:lvlJc w:val="left"/>
      <w:pPr>
        <w:ind w:left="3809" w:hanging="360"/>
      </w:pPr>
      <w:rPr>
        <w:rFonts w:cs="Times New Roman"/>
      </w:rPr>
    </w:lvl>
    <w:lvl w:ilvl="4" w:tplc="08090019" w:tentative="1">
      <w:start w:val="1"/>
      <w:numFmt w:val="lowerLetter"/>
      <w:lvlText w:val="%5."/>
      <w:lvlJc w:val="left"/>
      <w:pPr>
        <w:ind w:left="4529" w:hanging="360"/>
      </w:pPr>
      <w:rPr>
        <w:rFonts w:cs="Times New Roman"/>
      </w:rPr>
    </w:lvl>
    <w:lvl w:ilvl="5" w:tplc="0809001B" w:tentative="1">
      <w:start w:val="1"/>
      <w:numFmt w:val="lowerRoman"/>
      <w:lvlText w:val="%6."/>
      <w:lvlJc w:val="right"/>
      <w:pPr>
        <w:ind w:left="5249" w:hanging="180"/>
      </w:pPr>
      <w:rPr>
        <w:rFonts w:cs="Times New Roman"/>
      </w:rPr>
    </w:lvl>
    <w:lvl w:ilvl="6" w:tplc="0809000F" w:tentative="1">
      <w:start w:val="1"/>
      <w:numFmt w:val="decimal"/>
      <w:lvlText w:val="%7."/>
      <w:lvlJc w:val="left"/>
      <w:pPr>
        <w:ind w:left="5969" w:hanging="360"/>
      </w:pPr>
      <w:rPr>
        <w:rFonts w:cs="Times New Roman"/>
      </w:rPr>
    </w:lvl>
    <w:lvl w:ilvl="7" w:tplc="08090019" w:tentative="1">
      <w:start w:val="1"/>
      <w:numFmt w:val="lowerLetter"/>
      <w:lvlText w:val="%8."/>
      <w:lvlJc w:val="left"/>
      <w:pPr>
        <w:ind w:left="6689" w:hanging="360"/>
      </w:pPr>
      <w:rPr>
        <w:rFonts w:cs="Times New Roman"/>
      </w:rPr>
    </w:lvl>
    <w:lvl w:ilvl="8" w:tplc="0809001B" w:tentative="1">
      <w:start w:val="1"/>
      <w:numFmt w:val="lowerRoman"/>
      <w:lvlText w:val="%9."/>
      <w:lvlJc w:val="right"/>
      <w:pPr>
        <w:ind w:left="7409" w:hanging="180"/>
      </w:pPr>
      <w:rPr>
        <w:rFonts w:cs="Times New Roman"/>
      </w:rPr>
    </w:lvl>
  </w:abstractNum>
  <w:abstractNum w:abstractNumId="6" w15:restartNumberingAfterBreak="0">
    <w:nsid w:val="46E220A3"/>
    <w:multiLevelType w:val="multilevel"/>
    <w:tmpl w:val="00000885"/>
    <w:lvl w:ilvl="0">
      <w:start w:val="1"/>
      <w:numFmt w:val="decimal"/>
      <w:lvlText w:val="%1"/>
      <w:lvlJc w:val="left"/>
      <w:pPr>
        <w:ind w:left="1289" w:hanging="474"/>
      </w:pPr>
      <w:rPr>
        <w:rFonts w:ascii="Gill Sans MT" w:hAnsi="Gill Sans MT" w:cs="Gill Sans M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7" w15:restartNumberingAfterBreak="0">
    <w:nsid w:val="696A51F8"/>
    <w:multiLevelType w:val="multilevel"/>
    <w:tmpl w:val="D5B2BA8A"/>
    <w:lvl w:ilvl="0">
      <w:start w:val="1"/>
      <w:numFmt w:val="decimal"/>
      <w:lvlText w:val="%1"/>
      <w:lvlJc w:val="left"/>
      <w:pPr>
        <w:ind w:left="1289" w:hanging="474"/>
      </w:pPr>
      <w:rPr>
        <w:rFonts w:asciiTheme="majorHAnsi" w:hAnsiTheme="majorHAnsi" w:cs="Gill Sans MT" w:hint="default"/>
        <w:b/>
        <w:bCs/>
        <w:w w:val="102"/>
        <w:sz w:val="28"/>
        <w:szCs w:val="28"/>
      </w:rPr>
    </w:lvl>
    <w:lvl w:ilvl="1">
      <w:start w:val="1"/>
      <w:numFmt w:val="decimal"/>
      <w:lvlText w:val="%2."/>
      <w:lvlJc w:val="left"/>
      <w:pPr>
        <w:ind w:left="1314" w:hanging="263"/>
      </w:pPr>
      <w:rPr>
        <w:rFonts w:ascii="Arial" w:hAnsi="Arial" w:cs="Arial"/>
        <w:b w:val="0"/>
        <w:bCs w:val="0"/>
        <w:w w:val="97"/>
        <w:sz w:val="20"/>
        <w:szCs w:val="20"/>
      </w:rPr>
    </w:lvl>
    <w:lvl w:ilvl="2">
      <w:numFmt w:val="bullet"/>
      <w:lvlText w:val="•"/>
      <w:lvlJc w:val="left"/>
      <w:pPr>
        <w:ind w:left="1752" w:hanging="200"/>
      </w:pPr>
      <w:rPr>
        <w:rFonts w:ascii="Arial" w:hAnsi="Arial"/>
        <w:b w:val="0"/>
        <w:i/>
        <w:w w:val="142"/>
        <w:sz w:val="20"/>
      </w:rPr>
    </w:lvl>
    <w:lvl w:ilvl="3">
      <w:numFmt w:val="bullet"/>
      <w:lvlText w:val="•"/>
      <w:lvlJc w:val="left"/>
      <w:pPr>
        <w:ind w:left="2601" w:hanging="200"/>
      </w:pPr>
    </w:lvl>
    <w:lvl w:ilvl="4">
      <w:numFmt w:val="bullet"/>
      <w:lvlText w:val="•"/>
      <w:lvlJc w:val="left"/>
      <w:pPr>
        <w:ind w:left="3450" w:hanging="200"/>
      </w:pPr>
    </w:lvl>
    <w:lvl w:ilvl="5">
      <w:numFmt w:val="bullet"/>
      <w:lvlText w:val="•"/>
      <w:lvlJc w:val="left"/>
      <w:pPr>
        <w:ind w:left="4299" w:hanging="200"/>
      </w:pPr>
    </w:lvl>
    <w:lvl w:ilvl="6">
      <w:numFmt w:val="bullet"/>
      <w:lvlText w:val="•"/>
      <w:lvlJc w:val="left"/>
      <w:pPr>
        <w:ind w:left="5149" w:hanging="200"/>
      </w:pPr>
    </w:lvl>
    <w:lvl w:ilvl="7">
      <w:numFmt w:val="bullet"/>
      <w:lvlText w:val="•"/>
      <w:lvlJc w:val="left"/>
      <w:pPr>
        <w:ind w:left="5998" w:hanging="200"/>
      </w:pPr>
    </w:lvl>
    <w:lvl w:ilvl="8">
      <w:numFmt w:val="bullet"/>
      <w:lvlText w:val="•"/>
      <w:lvlJc w:val="left"/>
      <w:pPr>
        <w:ind w:left="6847" w:hanging="200"/>
      </w:pPr>
    </w:lvl>
  </w:abstractNum>
  <w:abstractNum w:abstractNumId="8" w15:restartNumberingAfterBreak="0">
    <w:nsid w:val="7A1B3833"/>
    <w:multiLevelType w:val="multilevel"/>
    <w:tmpl w:val="D5B2BA8A"/>
    <w:lvl w:ilvl="0">
      <w:start w:val="1"/>
      <w:numFmt w:val="decimal"/>
      <w:lvlText w:val="%1"/>
      <w:lvlJc w:val="left"/>
      <w:pPr>
        <w:ind w:left="568" w:hanging="474"/>
      </w:pPr>
      <w:rPr>
        <w:rFonts w:asciiTheme="majorHAnsi" w:hAnsiTheme="majorHAnsi" w:cs="Gill Sans MT" w:hint="default"/>
        <w:b/>
        <w:bCs/>
        <w:w w:val="102"/>
        <w:sz w:val="28"/>
        <w:szCs w:val="28"/>
      </w:rPr>
    </w:lvl>
    <w:lvl w:ilvl="1">
      <w:start w:val="1"/>
      <w:numFmt w:val="decimal"/>
      <w:lvlText w:val="%2."/>
      <w:lvlJc w:val="left"/>
      <w:pPr>
        <w:ind w:left="593" w:hanging="263"/>
      </w:pPr>
      <w:rPr>
        <w:rFonts w:ascii="Arial" w:hAnsi="Arial" w:cs="Arial"/>
        <w:b w:val="0"/>
        <w:bCs w:val="0"/>
        <w:w w:val="97"/>
        <w:sz w:val="20"/>
        <w:szCs w:val="20"/>
      </w:rPr>
    </w:lvl>
    <w:lvl w:ilvl="2">
      <w:numFmt w:val="bullet"/>
      <w:lvlText w:val="•"/>
      <w:lvlJc w:val="left"/>
      <w:pPr>
        <w:ind w:left="1031" w:hanging="200"/>
      </w:pPr>
      <w:rPr>
        <w:rFonts w:ascii="Arial" w:hAnsi="Arial"/>
        <w:b w:val="0"/>
        <w:i/>
        <w:w w:val="142"/>
        <w:sz w:val="20"/>
      </w:rPr>
    </w:lvl>
    <w:lvl w:ilvl="3">
      <w:numFmt w:val="bullet"/>
      <w:lvlText w:val="•"/>
      <w:lvlJc w:val="left"/>
      <w:pPr>
        <w:ind w:left="1880" w:hanging="200"/>
      </w:pPr>
    </w:lvl>
    <w:lvl w:ilvl="4">
      <w:numFmt w:val="bullet"/>
      <w:lvlText w:val="•"/>
      <w:lvlJc w:val="left"/>
      <w:pPr>
        <w:ind w:left="2729" w:hanging="200"/>
      </w:pPr>
    </w:lvl>
    <w:lvl w:ilvl="5">
      <w:numFmt w:val="bullet"/>
      <w:lvlText w:val="•"/>
      <w:lvlJc w:val="left"/>
      <w:pPr>
        <w:ind w:left="3578" w:hanging="200"/>
      </w:pPr>
    </w:lvl>
    <w:lvl w:ilvl="6">
      <w:numFmt w:val="bullet"/>
      <w:lvlText w:val="•"/>
      <w:lvlJc w:val="left"/>
      <w:pPr>
        <w:ind w:left="4428" w:hanging="200"/>
      </w:pPr>
    </w:lvl>
    <w:lvl w:ilvl="7">
      <w:numFmt w:val="bullet"/>
      <w:lvlText w:val="•"/>
      <w:lvlJc w:val="left"/>
      <w:pPr>
        <w:ind w:left="5277" w:hanging="200"/>
      </w:pPr>
    </w:lvl>
    <w:lvl w:ilvl="8">
      <w:numFmt w:val="bullet"/>
      <w:lvlText w:val="•"/>
      <w:lvlJc w:val="left"/>
      <w:pPr>
        <w:ind w:left="6126" w:hanging="200"/>
      </w:pPr>
    </w:lvl>
  </w:abstractNum>
  <w:num w:numId="1">
    <w:abstractNumId w:val="2"/>
  </w:num>
  <w:num w:numId="2">
    <w:abstractNumId w:val="1"/>
  </w:num>
  <w:num w:numId="3">
    <w:abstractNumId w:val="0"/>
  </w:num>
  <w:num w:numId="4">
    <w:abstractNumId w:val="5"/>
  </w:num>
  <w:num w:numId="5">
    <w:abstractNumId w:val="6"/>
  </w:num>
  <w:num w:numId="6">
    <w:abstractNumId w:val="7"/>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41"/>
    <w:rsid w:val="000B31D0"/>
    <w:rsid w:val="000C58B5"/>
    <w:rsid w:val="000E6882"/>
    <w:rsid w:val="00112DB2"/>
    <w:rsid w:val="00141B35"/>
    <w:rsid w:val="00164000"/>
    <w:rsid w:val="00190E85"/>
    <w:rsid w:val="002233C4"/>
    <w:rsid w:val="002A5E3E"/>
    <w:rsid w:val="002B755E"/>
    <w:rsid w:val="002E35A5"/>
    <w:rsid w:val="00303A76"/>
    <w:rsid w:val="00327C07"/>
    <w:rsid w:val="00341873"/>
    <w:rsid w:val="00355AE5"/>
    <w:rsid w:val="00356E5F"/>
    <w:rsid w:val="00360911"/>
    <w:rsid w:val="0036291E"/>
    <w:rsid w:val="0039351B"/>
    <w:rsid w:val="003F56E3"/>
    <w:rsid w:val="004169F1"/>
    <w:rsid w:val="0046775E"/>
    <w:rsid w:val="00530C4F"/>
    <w:rsid w:val="00531C4D"/>
    <w:rsid w:val="00544009"/>
    <w:rsid w:val="00546824"/>
    <w:rsid w:val="00593C8E"/>
    <w:rsid w:val="005B32A1"/>
    <w:rsid w:val="00630F44"/>
    <w:rsid w:val="00631224"/>
    <w:rsid w:val="006502A1"/>
    <w:rsid w:val="0065617B"/>
    <w:rsid w:val="006D26E8"/>
    <w:rsid w:val="006D3B02"/>
    <w:rsid w:val="006D731B"/>
    <w:rsid w:val="006F5620"/>
    <w:rsid w:val="006F7395"/>
    <w:rsid w:val="00762C5D"/>
    <w:rsid w:val="0078269F"/>
    <w:rsid w:val="007B159D"/>
    <w:rsid w:val="007F0E92"/>
    <w:rsid w:val="00807950"/>
    <w:rsid w:val="00853D29"/>
    <w:rsid w:val="009058C0"/>
    <w:rsid w:val="0096700D"/>
    <w:rsid w:val="00972B41"/>
    <w:rsid w:val="009904F5"/>
    <w:rsid w:val="009B1AB7"/>
    <w:rsid w:val="009E2937"/>
    <w:rsid w:val="009E782F"/>
    <w:rsid w:val="009F0641"/>
    <w:rsid w:val="00A1520B"/>
    <w:rsid w:val="00AC0071"/>
    <w:rsid w:val="00B061CF"/>
    <w:rsid w:val="00B13447"/>
    <w:rsid w:val="00B16005"/>
    <w:rsid w:val="00B317F9"/>
    <w:rsid w:val="00B36539"/>
    <w:rsid w:val="00B55224"/>
    <w:rsid w:val="00B700B1"/>
    <w:rsid w:val="00BE3CD4"/>
    <w:rsid w:val="00BF0F23"/>
    <w:rsid w:val="00C1314D"/>
    <w:rsid w:val="00C62562"/>
    <w:rsid w:val="00C73F5C"/>
    <w:rsid w:val="00C8678B"/>
    <w:rsid w:val="00C96011"/>
    <w:rsid w:val="00CB7C30"/>
    <w:rsid w:val="00D54B3A"/>
    <w:rsid w:val="00D65DB4"/>
    <w:rsid w:val="00D718CB"/>
    <w:rsid w:val="00D924E3"/>
    <w:rsid w:val="00DB2CC8"/>
    <w:rsid w:val="00DB4FA3"/>
    <w:rsid w:val="00DC2EF1"/>
    <w:rsid w:val="00DC73CD"/>
    <w:rsid w:val="00E8436D"/>
    <w:rsid w:val="00EA770E"/>
    <w:rsid w:val="00ED5CAF"/>
    <w:rsid w:val="00F40194"/>
    <w:rsid w:val="00F4339A"/>
    <w:rsid w:val="00F66BF0"/>
    <w:rsid w:val="00FA01FB"/>
    <w:rsid w:val="00FA5D8C"/>
    <w:rsid w:val="00FD09B4"/>
    <w:rsid w:val="00FE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DDDB86"/>
  <w14:defaultImageDpi w14:val="0"/>
  <w15:docId w15:val="{E2098FEA-5715-462E-9977-A7D2DDDC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436D"/>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spacing w:before="137"/>
      <w:ind w:left="1289" w:hanging="473"/>
      <w:outlineLvl w:val="0"/>
    </w:pPr>
    <w:rPr>
      <w:rFonts w:ascii="Gill Sans MT" w:hAnsi="Gill Sans MT" w:cs="Gill Sans M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
    <w:name w:val="Body Text"/>
    <w:basedOn w:val="Normal"/>
    <w:link w:val="BodyTextChar"/>
    <w:uiPriority w:val="1"/>
    <w:qFormat/>
    <w:pPr>
      <w:ind w:left="1752"/>
    </w:pPr>
    <w:rPr>
      <w:rFonts w:ascii="Arial" w:hAnsi="Arial" w:cs="Arial"/>
      <w:sz w:val="20"/>
      <w:szCs w:val="20"/>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2B41"/>
    <w:pPr>
      <w:tabs>
        <w:tab w:val="center" w:pos="4513"/>
        <w:tab w:val="right" w:pos="9026"/>
      </w:tabs>
    </w:pPr>
  </w:style>
  <w:style w:type="character" w:customStyle="1" w:styleId="HeaderChar">
    <w:name w:val="Header Char"/>
    <w:basedOn w:val="DefaultParagraphFont"/>
    <w:link w:val="Header"/>
    <w:uiPriority w:val="99"/>
    <w:locked/>
    <w:rsid w:val="00972B41"/>
    <w:rPr>
      <w:rFonts w:ascii="Times New Roman" w:hAnsi="Times New Roman" w:cs="Times New Roman"/>
      <w:sz w:val="24"/>
      <w:szCs w:val="24"/>
    </w:rPr>
  </w:style>
  <w:style w:type="paragraph" w:styleId="Footer">
    <w:name w:val="footer"/>
    <w:basedOn w:val="Normal"/>
    <w:link w:val="FooterChar"/>
    <w:uiPriority w:val="99"/>
    <w:unhideWhenUsed/>
    <w:rsid w:val="00972B41"/>
    <w:pPr>
      <w:tabs>
        <w:tab w:val="center" w:pos="4513"/>
        <w:tab w:val="right" w:pos="9026"/>
      </w:tabs>
    </w:pPr>
  </w:style>
  <w:style w:type="character" w:customStyle="1" w:styleId="FooterChar">
    <w:name w:val="Footer Char"/>
    <w:basedOn w:val="DefaultParagraphFont"/>
    <w:link w:val="Footer"/>
    <w:uiPriority w:val="99"/>
    <w:locked/>
    <w:rsid w:val="00972B41"/>
    <w:rPr>
      <w:rFonts w:ascii="Times New Roman" w:hAnsi="Times New Roman" w:cs="Times New Roman"/>
      <w:sz w:val="24"/>
      <w:szCs w:val="24"/>
    </w:rPr>
  </w:style>
  <w:style w:type="table" w:styleId="TableGrid">
    <w:name w:val="Table Grid"/>
    <w:basedOn w:val="TableNormal"/>
    <w:uiPriority w:val="59"/>
    <w:rsid w:val="00AC0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7035-BACB-4860-B468-FA144AC15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Firat Batmaz</cp:lastModifiedBy>
  <cp:revision>14</cp:revision>
  <dcterms:created xsi:type="dcterms:W3CDTF">2019-06-30T22:17:00Z</dcterms:created>
  <dcterms:modified xsi:type="dcterms:W3CDTF">2020-10-25T19:31:00Z</dcterms:modified>
</cp:coreProperties>
</file>